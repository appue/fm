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1525939"/>
        <w:docPartObj>
          <w:docPartGallery w:val="Cover Pages"/>
          <w:docPartUnique/>
        </w:docPartObj>
      </w:sdtPr>
      <w:sdtEndPr/>
      <w:sdtContent>
        <w:p w:rsidR="00DB5E54" w:rsidRDefault="00DB5E54" w:rsidP="00DB5E54"/>
        <w:p w:rsidR="00DB5E54" w:rsidRDefault="00DB5E54" w:rsidP="00DB5E54">
          <w:pPr>
            <w:jc w:val="center"/>
            <w:rPr>
              <w:sz w:val="52"/>
            </w:rPr>
          </w:pPr>
          <w:r>
            <w:rPr>
              <w:rFonts w:hint="eastAsia"/>
              <w:sz w:val="52"/>
            </w:rPr>
            <w:t>山东科技大学</w:t>
          </w:r>
        </w:p>
        <w:p w:rsidR="00DB5E54" w:rsidRDefault="00DB5E54" w:rsidP="00DB5E54">
          <w:pPr>
            <w:jc w:val="center"/>
            <w:rPr>
              <w:sz w:val="52"/>
            </w:rPr>
          </w:pPr>
        </w:p>
        <w:p w:rsidR="00DB5E54" w:rsidRDefault="00DB5E54" w:rsidP="00DB5E54">
          <w:pPr>
            <w:jc w:val="center"/>
            <w:rPr>
              <w:b/>
              <w:bCs/>
              <w:sz w:val="48"/>
            </w:rPr>
          </w:pPr>
          <w:r>
            <w:rPr>
              <w:rFonts w:hint="eastAsia"/>
              <w:b/>
              <w:bCs/>
              <w:sz w:val="48"/>
            </w:rPr>
            <w:t>计算机学院</w:t>
          </w:r>
        </w:p>
        <w:p w:rsidR="00DB5E54" w:rsidRDefault="00DB5E54" w:rsidP="00DB5E54">
          <w:pPr>
            <w:jc w:val="center"/>
            <w:rPr>
              <w:rFonts w:eastAsia="隶书"/>
            </w:rPr>
          </w:pPr>
        </w:p>
        <w:p w:rsidR="00DB5E54" w:rsidRDefault="00DB5E54" w:rsidP="00DB5E54">
          <w:pPr>
            <w:jc w:val="center"/>
            <w:rPr>
              <w:rFonts w:eastAsia="隶书"/>
            </w:rPr>
          </w:pPr>
        </w:p>
        <w:p w:rsidR="00DB5E54" w:rsidRDefault="00DB5E54" w:rsidP="00DB5E54">
          <w:pPr>
            <w:jc w:val="center"/>
            <w:rPr>
              <w:b/>
              <w:bCs/>
              <w:sz w:val="48"/>
            </w:rPr>
          </w:pPr>
          <w:r>
            <w:rPr>
              <w:rFonts w:hint="eastAsia"/>
              <w:b/>
              <w:bCs/>
              <w:sz w:val="48"/>
            </w:rPr>
            <w:t>毕</w:t>
          </w:r>
          <w:r>
            <w:rPr>
              <w:b/>
              <w:bCs/>
              <w:sz w:val="48"/>
            </w:rPr>
            <w:t xml:space="preserve"> </w:t>
          </w:r>
          <w:r>
            <w:rPr>
              <w:rFonts w:hint="eastAsia"/>
              <w:b/>
              <w:bCs/>
              <w:sz w:val="48"/>
            </w:rPr>
            <w:t>业</w:t>
          </w:r>
          <w:r>
            <w:rPr>
              <w:b/>
              <w:bCs/>
              <w:sz w:val="48"/>
            </w:rPr>
            <w:t xml:space="preserve"> </w:t>
          </w:r>
          <w:r>
            <w:rPr>
              <w:rFonts w:hint="eastAsia"/>
              <w:b/>
              <w:bCs/>
              <w:sz w:val="48"/>
            </w:rPr>
            <w:t>设</w:t>
          </w:r>
          <w:r>
            <w:rPr>
              <w:b/>
              <w:bCs/>
              <w:sz w:val="48"/>
            </w:rPr>
            <w:t xml:space="preserve"> </w:t>
          </w:r>
          <w:r>
            <w:rPr>
              <w:rFonts w:hint="eastAsia"/>
              <w:b/>
              <w:bCs/>
              <w:sz w:val="48"/>
            </w:rPr>
            <w:t>计</w:t>
          </w:r>
        </w:p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>
          <w:pPr>
            <w:spacing w:line="480" w:lineRule="auto"/>
          </w:pPr>
        </w:p>
        <w:p w:rsidR="00DB5E54" w:rsidRDefault="00DB5E54" w:rsidP="00DB5E54">
          <w:pPr>
            <w:spacing w:line="480" w:lineRule="auto"/>
            <w:jc w:val="left"/>
            <w:rPr>
              <w:b/>
              <w:bCs/>
              <w:sz w:val="32"/>
              <w:u w:val="single"/>
            </w:rPr>
          </w:pPr>
          <w:r>
            <w:rPr>
              <w:b/>
              <w:bCs/>
              <w:sz w:val="32"/>
            </w:rPr>
            <w:t xml:space="preserve">     </w:t>
          </w:r>
          <w:r>
            <w:rPr>
              <w:rFonts w:hint="eastAsia"/>
              <w:b/>
              <w:bCs/>
              <w:sz w:val="32"/>
            </w:rPr>
            <w:t>课</w:t>
          </w:r>
          <w:r>
            <w:rPr>
              <w:b/>
              <w:bCs/>
              <w:sz w:val="32"/>
            </w:rPr>
            <w:t xml:space="preserve">       </w:t>
          </w:r>
          <w:r>
            <w:rPr>
              <w:rFonts w:hint="eastAsia"/>
              <w:b/>
              <w:bCs/>
              <w:sz w:val="32"/>
            </w:rPr>
            <w:t>题</w:t>
          </w:r>
          <w:r>
            <w:rPr>
              <w:b/>
              <w:bCs/>
              <w:sz w:val="32"/>
              <w:u w:val="thick"/>
            </w:rPr>
            <w:t xml:space="preserve">       </w:t>
          </w:r>
          <w:r>
            <w:rPr>
              <w:rFonts w:hint="eastAsia"/>
              <w:b/>
              <w:bCs/>
              <w:sz w:val="32"/>
              <w:u w:val="thick"/>
            </w:rPr>
            <w:t>桌面系统的应用和探讨</w:t>
          </w:r>
          <w:r>
            <w:rPr>
              <w:b/>
              <w:bCs/>
              <w:sz w:val="32"/>
              <w:u w:val="thick"/>
            </w:rPr>
            <w:t xml:space="preserve">            </w:t>
          </w:r>
        </w:p>
        <w:p w:rsidR="00DB5E54" w:rsidRDefault="00DB5E54" w:rsidP="00DB5E54">
          <w:pPr>
            <w:spacing w:line="480" w:lineRule="auto"/>
            <w:jc w:val="left"/>
            <w:rPr>
              <w:b/>
              <w:bCs/>
              <w:sz w:val="32"/>
              <w:u w:val="single"/>
            </w:rPr>
          </w:pPr>
          <w:r>
            <w:rPr>
              <w:b/>
              <w:bCs/>
              <w:sz w:val="32"/>
            </w:rPr>
            <w:t xml:space="preserve">     </w:t>
          </w:r>
          <w:r>
            <w:rPr>
              <w:rFonts w:hint="eastAsia"/>
              <w:b/>
              <w:bCs/>
              <w:sz w:val="32"/>
            </w:rPr>
            <w:t>专</w:t>
          </w:r>
          <w:r>
            <w:rPr>
              <w:b/>
              <w:bCs/>
              <w:sz w:val="32"/>
            </w:rPr>
            <w:t xml:space="preserve">       </w:t>
          </w:r>
          <w:r>
            <w:rPr>
              <w:rFonts w:hint="eastAsia"/>
              <w:b/>
              <w:bCs/>
              <w:sz w:val="32"/>
            </w:rPr>
            <w:t>业</w:t>
          </w:r>
          <w:r>
            <w:rPr>
              <w:b/>
              <w:bCs/>
              <w:sz w:val="32"/>
              <w:u w:val="single"/>
            </w:rPr>
            <w:t xml:space="preserve">         </w:t>
          </w:r>
          <w:r>
            <w:rPr>
              <w:rFonts w:hint="eastAsia"/>
              <w:b/>
              <w:bCs/>
              <w:sz w:val="32"/>
              <w:u w:val="single"/>
            </w:rPr>
            <w:t>计算机科学与技术</w:t>
          </w:r>
          <w:r>
            <w:rPr>
              <w:b/>
              <w:bCs/>
              <w:sz w:val="32"/>
              <w:u w:val="single"/>
            </w:rPr>
            <w:t xml:space="preserve">               </w:t>
          </w:r>
        </w:p>
        <w:p w:rsidR="00DB5E54" w:rsidRDefault="00DB5E54" w:rsidP="00DB5E54">
          <w:pPr>
            <w:spacing w:line="480" w:lineRule="auto"/>
            <w:jc w:val="left"/>
            <w:rPr>
              <w:b/>
              <w:bCs/>
              <w:sz w:val="32"/>
              <w:u w:val="single"/>
            </w:rPr>
          </w:pPr>
          <w:r>
            <w:rPr>
              <w:b/>
              <w:bCs/>
              <w:sz w:val="32"/>
            </w:rPr>
            <w:t xml:space="preserve">     </w:t>
          </w:r>
          <w:r>
            <w:rPr>
              <w:rFonts w:hint="eastAsia"/>
              <w:b/>
              <w:bCs/>
              <w:sz w:val="32"/>
            </w:rPr>
            <w:t>学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历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层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次</w:t>
          </w:r>
          <w:r>
            <w:rPr>
              <w:b/>
              <w:bCs/>
              <w:sz w:val="32"/>
              <w:u w:val="single"/>
            </w:rPr>
            <w:t xml:space="preserve">               </w:t>
          </w:r>
          <w:r>
            <w:rPr>
              <w:rFonts w:hint="eastAsia"/>
              <w:b/>
              <w:bCs/>
              <w:sz w:val="32"/>
              <w:u w:val="single"/>
            </w:rPr>
            <w:t>本科</w:t>
          </w:r>
          <w:r>
            <w:rPr>
              <w:b/>
              <w:bCs/>
              <w:sz w:val="32"/>
              <w:u w:val="single"/>
            </w:rPr>
            <w:t xml:space="preserve">                 </w:t>
          </w:r>
        </w:p>
        <w:p w:rsidR="00DB5E54" w:rsidRDefault="00DB5E54" w:rsidP="00DB5E54">
          <w:pPr>
            <w:spacing w:line="480" w:lineRule="auto"/>
            <w:jc w:val="left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 xml:space="preserve">     </w:t>
          </w:r>
          <w:r>
            <w:rPr>
              <w:rFonts w:hint="eastAsia"/>
              <w:b/>
              <w:bCs/>
              <w:sz w:val="32"/>
            </w:rPr>
            <w:t>学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生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姓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名</w:t>
          </w:r>
          <w:r>
            <w:rPr>
              <w:b/>
              <w:bCs/>
              <w:sz w:val="32"/>
              <w:u w:val="single"/>
            </w:rPr>
            <w:t xml:space="preserve">               XXX                 </w:t>
          </w:r>
        </w:p>
        <w:p w:rsidR="00DB5E54" w:rsidRDefault="00DB5E54" w:rsidP="00DB5E54">
          <w:pPr>
            <w:spacing w:line="480" w:lineRule="auto"/>
            <w:jc w:val="left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 xml:space="preserve">     </w:t>
          </w:r>
          <w:r>
            <w:rPr>
              <w:rFonts w:hint="eastAsia"/>
              <w:b/>
              <w:bCs/>
              <w:sz w:val="32"/>
            </w:rPr>
            <w:t>学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生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学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号</w:t>
          </w:r>
          <w:r>
            <w:rPr>
              <w:b/>
              <w:bCs/>
              <w:sz w:val="32"/>
              <w:u w:val="single"/>
            </w:rPr>
            <w:t xml:space="preserve">             12345678                  </w:t>
          </w:r>
        </w:p>
        <w:p w:rsidR="00DB5E54" w:rsidRDefault="00DB5E54" w:rsidP="00DB5E54">
          <w:pPr>
            <w:spacing w:line="480" w:lineRule="auto"/>
            <w:jc w:val="left"/>
            <w:rPr>
              <w:sz w:val="28"/>
            </w:rPr>
          </w:pPr>
          <w:r>
            <w:rPr>
              <w:b/>
              <w:bCs/>
              <w:sz w:val="32"/>
            </w:rPr>
            <w:t xml:space="preserve">     </w:t>
          </w:r>
          <w:r>
            <w:rPr>
              <w:rFonts w:hint="eastAsia"/>
              <w:b/>
              <w:bCs/>
              <w:sz w:val="32"/>
            </w:rPr>
            <w:t>指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导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教</w:t>
          </w:r>
          <w:r>
            <w:rPr>
              <w:b/>
              <w:bCs/>
              <w:sz w:val="32"/>
            </w:rPr>
            <w:t xml:space="preserve"> </w:t>
          </w:r>
          <w:r>
            <w:rPr>
              <w:rFonts w:hint="eastAsia"/>
              <w:b/>
              <w:bCs/>
              <w:sz w:val="32"/>
            </w:rPr>
            <w:t>师</w:t>
          </w:r>
          <w:r>
            <w:rPr>
              <w:b/>
              <w:bCs/>
              <w:sz w:val="32"/>
              <w:u w:val="single"/>
            </w:rPr>
            <w:t xml:space="preserve">               XXX                 </w:t>
          </w:r>
        </w:p>
        <w:p w:rsidR="00DB5E54" w:rsidRDefault="00DB5E54" w:rsidP="00DB5E54">
          <w:pPr>
            <w:spacing w:line="360" w:lineRule="auto"/>
          </w:pPr>
        </w:p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/>
        <w:p w:rsidR="00DB5E54" w:rsidRDefault="00DB5E54" w:rsidP="00DB5E54">
          <w:pPr>
            <w:rPr>
              <w:b/>
              <w:bCs/>
              <w:sz w:val="28"/>
            </w:rPr>
          </w:pPr>
          <w:r>
            <w:rPr>
              <w:b/>
              <w:bCs/>
              <w:sz w:val="28"/>
            </w:rPr>
            <w:t xml:space="preserve">          </w:t>
          </w:r>
          <w:r>
            <w:rPr>
              <w:rFonts w:hint="eastAsia"/>
              <w:b/>
              <w:bCs/>
              <w:sz w:val="28"/>
            </w:rPr>
            <w:t>接</w:t>
          </w:r>
          <w:r>
            <w:rPr>
              <w:b/>
              <w:bCs/>
              <w:sz w:val="28"/>
            </w:rPr>
            <w:t xml:space="preserve">  </w:t>
          </w:r>
          <w:r>
            <w:rPr>
              <w:rFonts w:hint="eastAsia"/>
              <w:b/>
              <w:bCs/>
              <w:sz w:val="28"/>
            </w:rPr>
            <w:t>受</w:t>
          </w:r>
          <w:r>
            <w:rPr>
              <w:b/>
              <w:bCs/>
              <w:sz w:val="28"/>
            </w:rPr>
            <w:t xml:space="preserve">  </w:t>
          </w:r>
          <w:r>
            <w:rPr>
              <w:rFonts w:hint="eastAsia"/>
              <w:b/>
              <w:bCs/>
              <w:sz w:val="28"/>
            </w:rPr>
            <w:t>任</w:t>
          </w:r>
          <w:r>
            <w:rPr>
              <w:b/>
              <w:bCs/>
              <w:sz w:val="28"/>
            </w:rPr>
            <w:t xml:space="preserve">  </w:t>
          </w:r>
          <w:r>
            <w:rPr>
              <w:rFonts w:hint="eastAsia"/>
              <w:b/>
              <w:bCs/>
              <w:sz w:val="28"/>
            </w:rPr>
            <w:t>务</w:t>
          </w:r>
          <w:r>
            <w:rPr>
              <w:b/>
              <w:bCs/>
              <w:sz w:val="28"/>
            </w:rPr>
            <w:t xml:space="preserve"> </w:t>
          </w:r>
          <w:r>
            <w:rPr>
              <w:rFonts w:hint="eastAsia"/>
              <w:b/>
              <w:bCs/>
              <w:sz w:val="28"/>
            </w:rPr>
            <w:t>日</w:t>
          </w:r>
          <w:r>
            <w:rPr>
              <w:b/>
              <w:bCs/>
              <w:sz w:val="28"/>
            </w:rPr>
            <w:t xml:space="preserve"> </w:t>
          </w:r>
          <w:r>
            <w:rPr>
              <w:rFonts w:hint="eastAsia"/>
              <w:b/>
              <w:bCs/>
              <w:sz w:val="28"/>
            </w:rPr>
            <w:t>期：</w:t>
          </w:r>
          <w:r>
            <w:rPr>
              <w:b/>
              <w:bCs/>
              <w:sz w:val="28"/>
            </w:rPr>
            <w:t>2020</w:t>
          </w:r>
          <w:r>
            <w:rPr>
              <w:rFonts w:hint="eastAsia"/>
              <w:b/>
              <w:bCs/>
              <w:sz w:val="28"/>
            </w:rPr>
            <w:t>年</w:t>
          </w:r>
          <w:r>
            <w:rPr>
              <w:b/>
              <w:bCs/>
              <w:sz w:val="28"/>
            </w:rPr>
            <w:t xml:space="preserve"> 01</w:t>
          </w:r>
          <w:r>
            <w:rPr>
              <w:rFonts w:hint="eastAsia"/>
              <w:b/>
              <w:bCs/>
              <w:sz w:val="28"/>
            </w:rPr>
            <w:t>月</w:t>
          </w:r>
          <w:r>
            <w:rPr>
              <w:b/>
              <w:bCs/>
              <w:sz w:val="28"/>
            </w:rPr>
            <w:t xml:space="preserve"> 10 </w:t>
          </w:r>
          <w:r>
            <w:rPr>
              <w:rFonts w:hint="eastAsia"/>
              <w:b/>
              <w:bCs/>
              <w:sz w:val="28"/>
            </w:rPr>
            <w:t>日</w:t>
          </w:r>
        </w:p>
        <w:p w:rsidR="00EF068D" w:rsidRDefault="00DB5E54" w:rsidP="00DB5E54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</w:rPr>
            <w:t xml:space="preserve">          </w:t>
          </w:r>
          <w:r>
            <w:rPr>
              <w:rFonts w:hint="eastAsia"/>
              <w:b/>
              <w:bCs/>
              <w:sz w:val="28"/>
            </w:rPr>
            <w:t>完成设计（论文）日期：</w:t>
          </w:r>
          <w:r>
            <w:rPr>
              <w:b/>
              <w:bCs/>
              <w:sz w:val="28"/>
            </w:rPr>
            <w:t>2020</w:t>
          </w:r>
          <w:r>
            <w:rPr>
              <w:rFonts w:hint="eastAsia"/>
              <w:b/>
              <w:bCs/>
              <w:sz w:val="28"/>
            </w:rPr>
            <w:t>年</w:t>
          </w:r>
          <w:r>
            <w:rPr>
              <w:b/>
              <w:bCs/>
              <w:sz w:val="28"/>
            </w:rPr>
            <w:t xml:space="preserve"> 05</w:t>
          </w:r>
          <w:r>
            <w:rPr>
              <w:rFonts w:hint="eastAsia"/>
              <w:b/>
              <w:bCs/>
              <w:sz w:val="28"/>
            </w:rPr>
            <w:t>月</w:t>
          </w:r>
          <w:r>
            <w:rPr>
              <w:b/>
              <w:bCs/>
              <w:sz w:val="28"/>
            </w:rPr>
            <w:t xml:space="preserve"> 28 </w:t>
          </w:r>
          <w:r>
            <w:rPr>
              <w:rFonts w:hint="eastAsia"/>
              <w:b/>
              <w:bCs/>
              <w:sz w:val="28"/>
            </w:rPr>
            <w:t>日</w:t>
          </w:r>
        </w:p>
      </w:sdtContent>
    </w:sdt>
    <w:p w:rsidR="00E0726E" w:rsidRDefault="00E0726E" w:rsidP="00E0726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学生姓名：</w:t>
      </w:r>
      <w:r>
        <w:rPr>
          <w:b/>
          <w:bCs/>
          <w:sz w:val="28"/>
          <w:szCs w:val="28"/>
          <w:u w:val="thick"/>
        </w:rPr>
        <w:t xml:space="preserve">  </w:t>
      </w:r>
      <w:r w:rsidR="001B3A2D">
        <w:rPr>
          <w:rFonts w:hint="eastAsia"/>
          <w:b/>
          <w:bCs/>
          <w:sz w:val="28"/>
          <w:szCs w:val="28"/>
          <w:u w:val="thick"/>
        </w:rPr>
        <w:t xml:space="preserve"> </w:t>
      </w:r>
      <w:r w:rsidR="001B3A2D">
        <w:rPr>
          <w:b/>
          <w:bCs/>
          <w:sz w:val="28"/>
          <w:szCs w:val="28"/>
          <w:u w:val="thick"/>
        </w:rPr>
        <w:t xml:space="preserve"> XXX</w:t>
      </w:r>
      <w:r>
        <w:rPr>
          <w:rFonts w:hint="eastAsia"/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 xml:space="preserve">    </w:t>
      </w:r>
      <w:r>
        <w:rPr>
          <w:rFonts w:hint="eastAsia"/>
          <w:b/>
          <w:bCs/>
          <w:sz w:val="28"/>
          <w:szCs w:val="28"/>
        </w:rPr>
        <w:t>班级：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</w:t>
      </w:r>
      <w:r w:rsidR="001B3A2D">
        <w:rPr>
          <w:b/>
          <w:bCs/>
          <w:sz w:val="32"/>
          <w:u w:val="single"/>
        </w:rPr>
        <w:t>2</w:t>
      </w:r>
      <w:r w:rsidR="00C169D4">
        <w:rPr>
          <w:b/>
          <w:bCs/>
          <w:sz w:val="32"/>
          <w:u w:val="single"/>
        </w:rPr>
        <w:t>425492</w:t>
      </w:r>
      <w:r>
        <w:rPr>
          <w:b/>
          <w:bCs/>
          <w:sz w:val="32"/>
          <w:u w:val="single"/>
        </w:rPr>
        <w:t xml:space="preserve">      </w:t>
      </w:r>
      <w:r>
        <w:rPr>
          <w:b/>
          <w:bCs/>
          <w:sz w:val="28"/>
          <w:szCs w:val="28"/>
          <w:u w:val="single"/>
        </w:rPr>
        <w:t xml:space="preserve">  </w:t>
      </w:r>
    </w:p>
    <w:p w:rsidR="00E0726E" w:rsidRDefault="00E0726E" w:rsidP="00E0726E">
      <w:pPr>
        <w:jc w:val="center"/>
        <w:rPr>
          <w:b/>
          <w:bCs/>
          <w:sz w:val="28"/>
          <w:szCs w:val="28"/>
        </w:rPr>
      </w:pPr>
    </w:p>
    <w:p w:rsidR="00E0726E" w:rsidRDefault="00E0726E" w:rsidP="00E0726E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毕业设计（论文）任务书</w:t>
      </w:r>
    </w:p>
    <w:p w:rsidR="00E0726E" w:rsidRDefault="00E0726E" w:rsidP="00E0726E">
      <w:pPr>
        <w:rPr>
          <w:b/>
          <w:bCs/>
          <w:sz w:val="44"/>
        </w:rPr>
      </w:pPr>
    </w:p>
    <w:p w:rsidR="00E0726E" w:rsidRDefault="00E0726E" w:rsidP="00E0726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一、毕业设计（论文）的任务和具体要求：</w:t>
      </w:r>
    </w:p>
    <w:p w:rsidR="00E0726E" w:rsidRDefault="00E0726E" w:rsidP="00E0726E">
      <w:pPr>
        <w:spacing w:line="336" w:lineRule="auto"/>
        <w:rPr>
          <w:sz w:val="24"/>
        </w:rPr>
      </w:pPr>
      <w:r>
        <w:rPr>
          <w:rFonts w:hint="eastAsia"/>
          <w:sz w:val="24"/>
        </w:rPr>
        <w:t>任务：</w:t>
      </w:r>
    </w:p>
    <w:p w:rsidR="00A25B5D" w:rsidRPr="00A25B5D" w:rsidRDefault="00A25B5D" w:rsidP="00A25B5D">
      <w:pPr>
        <w:spacing w:line="336" w:lineRule="auto"/>
        <w:ind w:firstLineChars="200" w:firstLine="480"/>
        <w:jc w:val="left"/>
        <w:rPr>
          <w:rFonts w:ascii="宋体" w:hAnsi="宋体"/>
          <w:sz w:val="24"/>
        </w:rPr>
      </w:pPr>
      <w:r w:rsidRPr="00A25B5D">
        <w:rPr>
          <w:rFonts w:ascii="宋体" w:hAnsi="宋体"/>
          <w:sz w:val="24"/>
        </w:rPr>
        <w:t>通过调研和收集资料</w:t>
      </w:r>
      <w:r w:rsidRPr="00A25B5D">
        <w:rPr>
          <w:rFonts w:ascii="宋体" w:hAnsi="宋体" w:hint="eastAsia"/>
          <w:sz w:val="24"/>
        </w:rPr>
        <w:t>，在充分比较各种计算机虚拟机技术的实现方案的基础上，提出一种或多种有效的，经济实用的计算机虚拟机应用方案。</w:t>
      </w:r>
    </w:p>
    <w:p w:rsidR="00E0726E" w:rsidRDefault="00E0726E" w:rsidP="00E0726E">
      <w:pPr>
        <w:spacing w:line="336" w:lineRule="auto"/>
        <w:rPr>
          <w:sz w:val="24"/>
        </w:rPr>
      </w:pPr>
      <w:r>
        <w:rPr>
          <w:rFonts w:hint="eastAsia"/>
          <w:sz w:val="24"/>
        </w:rPr>
        <w:t>要求：</w:t>
      </w:r>
    </w:p>
    <w:p w:rsidR="00E0726E" w:rsidRDefault="00A25B5D" w:rsidP="00E0726E">
      <w:pPr>
        <w:numPr>
          <w:ilvl w:val="0"/>
          <w:numId w:val="2"/>
        </w:numPr>
        <w:spacing w:line="336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综述虚拟机技术的现状</w:t>
      </w:r>
      <w:r w:rsidR="00E0726E">
        <w:rPr>
          <w:rFonts w:ascii="宋体" w:hAnsi="宋体" w:hint="eastAsia"/>
          <w:sz w:val="24"/>
        </w:rPr>
        <w:t>；</w:t>
      </w:r>
    </w:p>
    <w:p w:rsidR="00E0726E" w:rsidRDefault="00C169D4" w:rsidP="00E0726E">
      <w:pPr>
        <w:numPr>
          <w:ilvl w:val="0"/>
          <w:numId w:val="2"/>
        </w:numPr>
        <w:spacing w:line="336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比较虚拟机和</w:t>
      </w:r>
      <w:r>
        <w:rPr>
          <w:rFonts w:ascii="宋体" w:hAnsi="宋体"/>
          <w:sz w:val="24"/>
        </w:rPr>
        <w:t>物理机</w:t>
      </w:r>
      <w:r w:rsidR="00A25B5D">
        <w:rPr>
          <w:rFonts w:ascii="宋体" w:hAnsi="宋体" w:hint="eastAsia"/>
          <w:sz w:val="24"/>
        </w:rPr>
        <w:t>的优缺点</w:t>
      </w:r>
      <w:r w:rsidR="00E0726E">
        <w:rPr>
          <w:rFonts w:ascii="宋体" w:hAnsi="宋体" w:hint="eastAsia"/>
          <w:sz w:val="24"/>
        </w:rPr>
        <w:t>；</w:t>
      </w:r>
    </w:p>
    <w:p w:rsidR="00E0726E" w:rsidRDefault="000A5337" w:rsidP="00E0726E">
      <w:pPr>
        <w:numPr>
          <w:ilvl w:val="0"/>
          <w:numId w:val="2"/>
        </w:numPr>
        <w:spacing w:line="336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探讨虚拟机的安全性和防范措施</w:t>
      </w:r>
      <w:r w:rsidR="00E0726E">
        <w:rPr>
          <w:rFonts w:ascii="宋体" w:hAnsi="宋体" w:hint="eastAsia"/>
          <w:sz w:val="24"/>
        </w:rPr>
        <w:t>；</w:t>
      </w:r>
    </w:p>
    <w:p w:rsidR="00E0726E" w:rsidRDefault="00B023B5" w:rsidP="00B023B5">
      <w:pPr>
        <w:numPr>
          <w:ilvl w:val="0"/>
          <w:numId w:val="2"/>
        </w:numPr>
        <w:spacing w:line="336" w:lineRule="auto"/>
        <w:rPr>
          <w:rFonts w:ascii="宋体" w:hAnsi="宋体"/>
          <w:sz w:val="24"/>
        </w:rPr>
      </w:pPr>
      <w:r w:rsidRPr="00B023B5">
        <w:rPr>
          <w:rFonts w:ascii="宋体" w:hAnsi="宋体" w:hint="eastAsia"/>
          <w:sz w:val="24"/>
        </w:rPr>
        <w:t>许多虚拟机软件应该怎么样选择</w:t>
      </w:r>
      <w:r w:rsidR="00E0726E">
        <w:rPr>
          <w:rFonts w:ascii="宋体" w:hAnsi="宋体" w:hint="eastAsia"/>
          <w:sz w:val="24"/>
        </w:rPr>
        <w:t>；</w:t>
      </w:r>
    </w:p>
    <w:p w:rsidR="00B023B5" w:rsidRDefault="00B023B5" w:rsidP="00B023B5">
      <w:pPr>
        <w:numPr>
          <w:ilvl w:val="0"/>
          <w:numId w:val="2"/>
        </w:numPr>
        <w:spacing w:line="33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虚拟化</w:t>
      </w:r>
      <w:r>
        <w:rPr>
          <w:rFonts w:ascii="宋体" w:hAnsi="宋体"/>
          <w:sz w:val="24"/>
        </w:rPr>
        <w:t>软件的介绍</w:t>
      </w:r>
    </w:p>
    <w:p w:rsidR="00B023B5" w:rsidRDefault="00B023B5" w:rsidP="00B023B5">
      <w:pPr>
        <w:numPr>
          <w:ilvl w:val="0"/>
          <w:numId w:val="2"/>
        </w:numPr>
        <w:spacing w:line="33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企业</w:t>
      </w:r>
      <w:r>
        <w:rPr>
          <w:rFonts w:ascii="宋体" w:hAnsi="宋体"/>
          <w:sz w:val="24"/>
        </w:rPr>
        <w:t>虚拟化应用方案</w:t>
      </w:r>
    </w:p>
    <w:p w:rsidR="00E0726E" w:rsidRDefault="000A5337" w:rsidP="00E0726E">
      <w:pPr>
        <w:numPr>
          <w:ilvl w:val="0"/>
          <w:numId w:val="2"/>
        </w:numPr>
        <w:spacing w:line="336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结论性观点</w:t>
      </w:r>
      <w:r w:rsidR="00E0726E">
        <w:rPr>
          <w:rFonts w:ascii="宋体" w:hAnsi="宋体" w:hint="eastAsia"/>
          <w:sz w:val="24"/>
        </w:rPr>
        <w:t>。</w:t>
      </w:r>
    </w:p>
    <w:p w:rsidR="00E0726E" w:rsidRDefault="00E0726E" w:rsidP="00E0726E">
      <w:pPr>
        <w:spacing w:line="336" w:lineRule="auto"/>
        <w:ind w:left="480"/>
        <w:rPr>
          <w:rFonts w:ascii="宋体" w:hAnsi="宋体"/>
          <w:sz w:val="24"/>
        </w:rPr>
      </w:pPr>
    </w:p>
    <w:p w:rsidR="00E0726E" w:rsidRDefault="00E0726E" w:rsidP="00E0726E">
      <w:pPr>
        <w:rPr>
          <w:sz w:val="28"/>
          <w:szCs w:val="28"/>
        </w:rPr>
      </w:pPr>
      <w:r>
        <w:rPr>
          <w:rFonts w:hint="eastAsia"/>
          <w:b/>
          <w:sz w:val="28"/>
        </w:rPr>
        <w:t>二、毕业设计（论文）说明书应包含的内容</w:t>
      </w:r>
    </w:p>
    <w:p w:rsidR="00E0726E" w:rsidRDefault="00E0726E" w:rsidP="00E0726E">
      <w:pPr>
        <w:numPr>
          <w:ilvl w:val="0"/>
          <w:numId w:val="3"/>
        </w:numPr>
        <w:spacing w:line="336" w:lineRule="auto"/>
        <w:rPr>
          <w:sz w:val="24"/>
        </w:rPr>
      </w:pPr>
      <w:r>
        <w:rPr>
          <w:rFonts w:hint="eastAsia"/>
          <w:sz w:val="24"/>
        </w:rPr>
        <w:t>解决问题的原始数据和解决方案</w:t>
      </w:r>
    </w:p>
    <w:p w:rsidR="00E0726E" w:rsidRDefault="00E0726E" w:rsidP="00E0726E">
      <w:pPr>
        <w:numPr>
          <w:ilvl w:val="0"/>
          <w:numId w:val="3"/>
        </w:numPr>
        <w:spacing w:line="336" w:lineRule="auto"/>
        <w:rPr>
          <w:sz w:val="24"/>
        </w:rPr>
      </w:pPr>
      <w:r>
        <w:rPr>
          <w:rFonts w:hint="eastAsia"/>
          <w:sz w:val="24"/>
        </w:rPr>
        <w:t>主要研究方法或技术实现；</w:t>
      </w:r>
    </w:p>
    <w:p w:rsidR="00E0726E" w:rsidRDefault="00E0726E" w:rsidP="00E0726E">
      <w:pPr>
        <w:numPr>
          <w:ilvl w:val="0"/>
          <w:numId w:val="3"/>
        </w:numPr>
        <w:spacing w:line="336" w:lineRule="auto"/>
        <w:rPr>
          <w:sz w:val="24"/>
        </w:rPr>
      </w:pPr>
      <w:r>
        <w:rPr>
          <w:rFonts w:ascii="宋体" w:hAnsi="宋体" w:hint="eastAsia"/>
          <w:sz w:val="24"/>
        </w:rPr>
        <w:t>论证及其支撑材料；</w:t>
      </w:r>
    </w:p>
    <w:p w:rsidR="00E0726E" w:rsidRDefault="00E0726E" w:rsidP="00E0726E">
      <w:pPr>
        <w:numPr>
          <w:ilvl w:val="0"/>
          <w:numId w:val="3"/>
        </w:numPr>
        <w:spacing w:line="336" w:lineRule="auto"/>
        <w:rPr>
          <w:sz w:val="24"/>
        </w:rPr>
      </w:pPr>
      <w:r>
        <w:rPr>
          <w:rFonts w:hint="eastAsia"/>
          <w:sz w:val="24"/>
        </w:rPr>
        <w:t>毕业设计（论文）的主要内容和观点</w:t>
      </w:r>
      <w:r>
        <w:rPr>
          <w:rFonts w:ascii="宋体" w:hAnsi="宋体" w:hint="eastAsia"/>
          <w:sz w:val="24"/>
        </w:rPr>
        <w:t>；</w:t>
      </w:r>
    </w:p>
    <w:p w:rsidR="00E0726E" w:rsidRDefault="00E0726E" w:rsidP="00E0726E">
      <w:pPr>
        <w:numPr>
          <w:ilvl w:val="0"/>
          <w:numId w:val="3"/>
        </w:numPr>
        <w:spacing w:line="336" w:lineRule="auto"/>
        <w:rPr>
          <w:sz w:val="24"/>
        </w:rPr>
      </w:pPr>
      <w:r>
        <w:rPr>
          <w:rFonts w:hint="eastAsia"/>
          <w:sz w:val="24"/>
        </w:rPr>
        <w:t>结论</w:t>
      </w:r>
    </w:p>
    <w:p w:rsidR="00E0726E" w:rsidRDefault="00E0726E" w:rsidP="00E0726E">
      <w:pPr>
        <w:spacing w:line="336" w:lineRule="auto"/>
        <w:rPr>
          <w:sz w:val="24"/>
        </w:rPr>
      </w:pPr>
    </w:p>
    <w:p w:rsidR="00E0726E" w:rsidRDefault="00E0726E" w:rsidP="00E0726E">
      <w:pPr>
        <w:rPr>
          <w:sz w:val="28"/>
          <w:szCs w:val="28"/>
        </w:rPr>
      </w:pPr>
      <w:r>
        <w:rPr>
          <w:rFonts w:hint="eastAsia"/>
          <w:b/>
          <w:sz w:val="28"/>
        </w:rPr>
        <w:t>三、毕业设计结束应提交的内容：</w:t>
      </w:r>
    </w:p>
    <w:p w:rsidR="00E0726E" w:rsidRDefault="00E0726E" w:rsidP="00E0726E">
      <w:pPr>
        <w:numPr>
          <w:ilvl w:val="2"/>
          <w:numId w:val="4"/>
        </w:numPr>
        <w:spacing w:line="336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t>毕业设计（论文）任务书</w:t>
      </w:r>
    </w:p>
    <w:p w:rsidR="00E0726E" w:rsidRDefault="00E0726E" w:rsidP="00E0726E">
      <w:pPr>
        <w:numPr>
          <w:ilvl w:val="2"/>
          <w:numId w:val="4"/>
        </w:numPr>
        <w:spacing w:line="336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t>毕业设计（论文）说明书</w:t>
      </w:r>
    </w:p>
    <w:p w:rsidR="00E0726E" w:rsidRDefault="00E0726E" w:rsidP="00E0726E">
      <w:pPr>
        <w:numPr>
          <w:ilvl w:val="2"/>
          <w:numId w:val="4"/>
        </w:numPr>
        <w:spacing w:line="336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t>毕业设计论文</w:t>
      </w:r>
    </w:p>
    <w:p w:rsidR="00E0726E" w:rsidRDefault="00E0726E" w:rsidP="00E0726E">
      <w:pPr>
        <w:numPr>
          <w:ilvl w:val="2"/>
          <w:numId w:val="4"/>
        </w:numPr>
        <w:spacing w:line="336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t>毕业设计作品（纯论文的需提供论文支撑材料）</w:t>
      </w:r>
    </w:p>
    <w:p w:rsidR="00E0726E" w:rsidRDefault="00E0726E" w:rsidP="00E0726E">
      <w:pPr>
        <w:numPr>
          <w:ilvl w:val="2"/>
          <w:numId w:val="4"/>
        </w:numPr>
        <w:spacing w:line="336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毕业设计（论文）进程表</w:t>
      </w:r>
    </w:p>
    <w:p w:rsidR="00E0726E" w:rsidRDefault="00E0726E" w:rsidP="00E0726E">
      <w:pPr>
        <w:numPr>
          <w:ilvl w:val="2"/>
          <w:numId w:val="4"/>
        </w:numPr>
        <w:spacing w:line="336" w:lineRule="auto"/>
        <w:ind w:left="0" w:firstLine="0"/>
        <w:jc w:val="left"/>
        <w:rPr>
          <w:sz w:val="24"/>
        </w:rPr>
      </w:pPr>
      <w:r>
        <w:rPr>
          <w:rFonts w:hint="eastAsia"/>
          <w:sz w:val="24"/>
        </w:rPr>
        <w:t>上述内容刻成的光盘一张</w:t>
      </w:r>
    </w:p>
    <w:p w:rsidR="00E0726E" w:rsidRDefault="00E0726E" w:rsidP="00E0726E"/>
    <w:p w:rsidR="00E0726E" w:rsidRDefault="00E0726E" w:rsidP="00E0726E">
      <w:pPr>
        <w:rPr>
          <w:b/>
          <w:sz w:val="28"/>
        </w:rPr>
      </w:pPr>
      <w:r>
        <w:rPr>
          <w:rFonts w:hint="eastAsia"/>
          <w:b/>
          <w:sz w:val="28"/>
        </w:rPr>
        <w:t>四、其他要求：</w:t>
      </w:r>
    </w:p>
    <w:p w:rsidR="00E0726E" w:rsidRDefault="00E0726E" w:rsidP="00E0726E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毕业论文应该是本人进行的工作及取得的成果。除文中已经注明的内容外，论文应不包含其他个人已经发表或撰写过的研究成果。如对本文的研究做出重要贡献的个人和集体，应在文中明确说明并表示谢意。</w:t>
      </w:r>
    </w:p>
    <w:p w:rsidR="00E0726E" w:rsidRDefault="00E0726E" w:rsidP="00E0726E"/>
    <w:p w:rsidR="00E0726E" w:rsidRDefault="00E0726E" w:rsidP="00E0726E"/>
    <w:p w:rsidR="00E0726E" w:rsidRDefault="00E0726E" w:rsidP="00E0726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五、毕业设计（论文）的期限：</w:t>
      </w:r>
    </w:p>
    <w:p w:rsidR="00E0726E" w:rsidRDefault="00E0726E" w:rsidP="00E0726E">
      <w:pPr>
        <w:ind w:firstLineChars="200" w:firstLine="420"/>
      </w:pPr>
    </w:p>
    <w:p w:rsidR="00E0726E" w:rsidRDefault="00E0726E" w:rsidP="00E072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</w:t>
      </w:r>
      <w:r>
        <w:rPr>
          <w:sz w:val="28"/>
          <w:szCs w:val="28"/>
        </w:rPr>
        <w:t xml:space="preserve"> 20</w:t>
      </w:r>
      <w:r w:rsidR="001B3A2D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1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 w:rsidR="001B3A2D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日至</w:t>
      </w:r>
      <w:r>
        <w:rPr>
          <w:sz w:val="28"/>
          <w:szCs w:val="28"/>
        </w:rPr>
        <w:t xml:space="preserve"> 20</w:t>
      </w:r>
      <w:r w:rsidR="001B3A2D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5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2</w:t>
      </w:r>
      <w:r w:rsidR="001B3A2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E0726E" w:rsidRDefault="00E0726E" w:rsidP="00E0726E"/>
    <w:p w:rsidR="00E0726E" w:rsidRDefault="00E0726E" w:rsidP="00E0726E"/>
    <w:p w:rsidR="00E0726E" w:rsidRDefault="00E0726E" w:rsidP="00E0726E"/>
    <w:p w:rsidR="00E0726E" w:rsidRDefault="00E0726E" w:rsidP="00E0726E"/>
    <w:p w:rsidR="00E0726E" w:rsidRDefault="00E0726E" w:rsidP="00E072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rFonts w:hint="eastAsia"/>
          <w:b/>
          <w:sz w:val="28"/>
          <w:szCs w:val="28"/>
        </w:rPr>
        <w:t>指导老师</w:t>
      </w:r>
      <w:r>
        <w:rPr>
          <w:b/>
          <w:sz w:val="28"/>
          <w:szCs w:val="28"/>
        </w:rPr>
        <w:t xml:space="preserve">  ____________</w:t>
      </w:r>
      <w:r>
        <w:rPr>
          <w:rFonts w:hint="eastAsia"/>
          <w:b/>
          <w:sz w:val="28"/>
          <w:szCs w:val="28"/>
        </w:rPr>
        <w:t>（签字）</w:t>
      </w:r>
    </w:p>
    <w:p w:rsidR="00E0726E" w:rsidRDefault="00E0726E" w:rsidP="00E072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</w:t>
      </w:r>
      <w:r>
        <w:rPr>
          <w:rFonts w:hint="eastAsia"/>
          <w:b/>
          <w:sz w:val="28"/>
          <w:szCs w:val="28"/>
        </w:rPr>
        <w:t>日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期</w:t>
      </w:r>
      <w:r>
        <w:rPr>
          <w:b/>
          <w:sz w:val="28"/>
          <w:szCs w:val="28"/>
        </w:rPr>
        <w:t xml:space="preserve">  20</w:t>
      </w:r>
      <w:r w:rsidR="001B3A2D"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2 </w:t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28 </w:t>
      </w:r>
      <w:r>
        <w:rPr>
          <w:rFonts w:hint="eastAsia"/>
          <w:b/>
          <w:sz w:val="28"/>
          <w:szCs w:val="28"/>
        </w:rPr>
        <w:t>日</w:t>
      </w:r>
    </w:p>
    <w:p w:rsidR="002D45C1" w:rsidRDefault="002D45C1"/>
    <w:p w:rsidR="002D45C1" w:rsidRDefault="002D45C1">
      <w:pPr>
        <w:widowControl/>
        <w:jc w:val="left"/>
      </w:pPr>
      <w:r>
        <w:br w:type="page"/>
      </w:r>
    </w:p>
    <w:p w:rsidR="002D45C1" w:rsidRDefault="002D45C1" w:rsidP="002D45C1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lastRenderedPageBreak/>
        <w:t>毕业设计（论文）说明书</w:t>
      </w:r>
    </w:p>
    <w:p w:rsidR="002D45C1" w:rsidRDefault="002D45C1" w:rsidP="002D45C1"/>
    <w:p w:rsidR="002D45C1" w:rsidRDefault="002D45C1" w:rsidP="002D45C1">
      <w:pPr>
        <w:rPr>
          <w:b/>
          <w:sz w:val="28"/>
        </w:rPr>
      </w:pPr>
      <w:r>
        <w:rPr>
          <w:rFonts w:hint="eastAsia"/>
          <w:b/>
          <w:sz w:val="28"/>
        </w:rPr>
        <w:t>（一）毕业设计（论文）题目：</w:t>
      </w:r>
    </w:p>
    <w:p w:rsidR="002D45C1" w:rsidRPr="005F76B5" w:rsidRDefault="002D45C1" w:rsidP="002D45C1">
      <w:pPr>
        <w:ind w:firstLineChars="300" w:firstLine="840"/>
        <w:rPr>
          <w:sz w:val="28"/>
        </w:rPr>
      </w:pPr>
      <w:r>
        <w:rPr>
          <w:rFonts w:hint="eastAsia"/>
          <w:sz w:val="28"/>
        </w:rPr>
        <w:t>虚拟机</w:t>
      </w:r>
      <w:r>
        <w:rPr>
          <w:sz w:val="28"/>
        </w:rPr>
        <w:t>的应用探讨</w:t>
      </w:r>
    </w:p>
    <w:p w:rsidR="002D45C1" w:rsidRDefault="002D45C1" w:rsidP="002D45C1"/>
    <w:p w:rsidR="002D45C1" w:rsidRDefault="002D45C1" w:rsidP="002D45C1">
      <w:pPr>
        <w:numPr>
          <w:ilvl w:val="0"/>
          <w:numId w:val="8"/>
        </w:numPr>
        <w:rPr>
          <w:b/>
          <w:sz w:val="28"/>
        </w:rPr>
      </w:pPr>
      <w:r>
        <w:rPr>
          <w:rFonts w:hint="eastAsia"/>
          <w:b/>
          <w:sz w:val="28"/>
        </w:rPr>
        <w:t>毕业设计（论文）要解决的问题和使用的原始数据：</w:t>
      </w:r>
    </w:p>
    <w:p w:rsidR="002D45C1" w:rsidRPr="005F76B5" w:rsidRDefault="002D45C1" w:rsidP="002D45C1">
      <w:pPr>
        <w:spacing w:line="336" w:lineRule="auto"/>
        <w:ind w:leftChars="8" w:left="17" w:firstLineChars="95" w:firstLine="228"/>
        <w:rPr>
          <w:sz w:val="24"/>
        </w:rPr>
      </w:pPr>
      <w:r w:rsidRPr="005F76B5">
        <w:rPr>
          <w:rFonts w:hint="eastAsia"/>
          <w:sz w:val="24"/>
        </w:rPr>
        <w:t>要解决的问题</w:t>
      </w:r>
    </w:p>
    <w:p w:rsidR="002D45C1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CE596A">
        <w:rPr>
          <w:rFonts w:ascii="宋体" w:hAnsi="宋体" w:hint="eastAsia"/>
          <w:sz w:val="24"/>
        </w:rPr>
        <w:t>了解虚拟机</w:t>
      </w:r>
      <w:r w:rsidR="00CE596A">
        <w:rPr>
          <w:rFonts w:ascii="宋体" w:hAnsi="宋体"/>
          <w:sz w:val="24"/>
        </w:rPr>
        <w:t>的原理</w:t>
      </w:r>
      <w:r>
        <w:rPr>
          <w:rFonts w:ascii="宋体" w:hAnsi="宋体" w:hint="eastAsia"/>
          <w:sz w:val="24"/>
        </w:rPr>
        <w:t>；</w:t>
      </w:r>
    </w:p>
    <w:p w:rsidR="002D45C1" w:rsidRPr="00A372A9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CE596A">
        <w:rPr>
          <w:rFonts w:hint="eastAsia"/>
          <w:sz w:val="24"/>
        </w:rPr>
        <w:t>研究虚拟机</w:t>
      </w:r>
      <w:r w:rsidR="00CE596A">
        <w:rPr>
          <w:sz w:val="24"/>
        </w:rPr>
        <w:t>的安全性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="00CE596A">
        <w:rPr>
          <w:rFonts w:ascii="宋体" w:hAnsi="宋体" w:hint="eastAsia"/>
          <w:sz w:val="24"/>
        </w:rPr>
        <w:t>使用虚拟机</w:t>
      </w:r>
      <w:r w:rsidR="00CE596A">
        <w:rPr>
          <w:rFonts w:ascii="宋体" w:hAnsi="宋体"/>
          <w:sz w:val="24"/>
        </w:rPr>
        <w:t>的好处与优点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CE596A">
        <w:rPr>
          <w:rFonts w:ascii="宋体" w:hAnsi="宋体"/>
          <w:sz w:val="24"/>
        </w:rPr>
        <w:t>虚拟机的选择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CE596A">
        <w:rPr>
          <w:rFonts w:hint="eastAsia"/>
          <w:sz w:val="24"/>
        </w:rPr>
        <w:t>虚拟化平台</w:t>
      </w:r>
      <w:r w:rsidR="007F37CE">
        <w:rPr>
          <w:sz w:val="24"/>
        </w:rPr>
        <w:t>软件</w:t>
      </w:r>
      <w:r w:rsidR="00CE596A">
        <w:rPr>
          <w:sz w:val="24"/>
        </w:rPr>
        <w:t>研究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CE596A">
        <w:rPr>
          <w:rFonts w:hint="eastAsia"/>
          <w:sz w:val="24"/>
        </w:rPr>
        <w:t>企业虚拟化</w:t>
      </w:r>
      <w:r w:rsidR="007F37CE">
        <w:rPr>
          <w:sz w:val="24"/>
        </w:rPr>
        <w:t>平台</w:t>
      </w:r>
      <w:r w:rsidR="00CE596A">
        <w:rPr>
          <w:sz w:val="24"/>
        </w:rPr>
        <w:t>安装调试实例</w:t>
      </w:r>
      <w:r>
        <w:rPr>
          <w:rFonts w:ascii="宋体" w:hAnsi="宋体" w:hint="eastAsia"/>
          <w:sz w:val="24"/>
        </w:rPr>
        <w:t>；</w:t>
      </w:r>
    </w:p>
    <w:p w:rsidR="002D45C1" w:rsidRPr="00A372A9" w:rsidRDefault="002D45C1" w:rsidP="002D45C1">
      <w:pPr>
        <w:spacing w:line="336" w:lineRule="auto"/>
        <w:ind w:leftChars="8" w:left="17" w:firstLineChars="95" w:firstLine="228"/>
        <w:rPr>
          <w:rFonts w:ascii="宋体" w:hAnsi="宋体"/>
          <w:sz w:val="24"/>
        </w:rPr>
      </w:pPr>
    </w:p>
    <w:p w:rsidR="002D45C1" w:rsidRPr="007220E4" w:rsidRDefault="002D45C1" w:rsidP="002D45C1">
      <w:pPr>
        <w:rPr>
          <w:b/>
          <w:sz w:val="28"/>
        </w:rPr>
      </w:pPr>
      <w:r>
        <w:rPr>
          <w:rFonts w:hint="eastAsia"/>
          <w:b/>
          <w:sz w:val="28"/>
        </w:rPr>
        <w:t>（三）毕业设计（论文）的内容：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rFonts w:ascii="宋体" w:hAnsi="宋体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CE596A">
        <w:rPr>
          <w:rFonts w:hint="eastAsia"/>
          <w:sz w:val="24"/>
        </w:rPr>
        <w:t>虚拟机</w:t>
      </w:r>
      <w:r w:rsidR="00CE596A">
        <w:rPr>
          <w:sz w:val="24"/>
        </w:rPr>
        <w:t>概述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CE596A">
        <w:rPr>
          <w:rFonts w:hint="eastAsia"/>
          <w:sz w:val="24"/>
        </w:rPr>
        <w:t>虚拟机原理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sz w:val="24"/>
        </w:rPr>
      </w:pPr>
      <w:r>
        <w:rPr>
          <w:rFonts w:ascii="宋体" w:hAnsi="宋体" w:hint="eastAsia"/>
          <w:sz w:val="24"/>
        </w:rPr>
        <w:t>3、</w:t>
      </w:r>
      <w:r w:rsidR="00CE596A">
        <w:rPr>
          <w:rFonts w:hint="eastAsia"/>
          <w:sz w:val="24"/>
        </w:rPr>
        <w:t>虚拟机</w:t>
      </w:r>
      <w:r w:rsidR="00CE596A">
        <w:rPr>
          <w:sz w:val="24"/>
        </w:rPr>
        <w:t>的</w:t>
      </w:r>
      <w:r w:rsidR="00CE596A">
        <w:rPr>
          <w:rFonts w:hint="eastAsia"/>
          <w:sz w:val="24"/>
        </w:rPr>
        <w:t>深入</w:t>
      </w:r>
      <w:r w:rsidR="00CE596A">
        <w:rPr>
          <w:sz w:val="24"/>
        </w:rPr>
        <w:t>探讨</w:t>
      </w:r>
      <w:r w:rsidR="00CE596A">
        <w:rPr>
          <w:rFonts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rFonts w:ascii="宋体"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CE596A">
        <w:rPr>
          <w:rFonts w:hint="eastAsia"/>
          <w:sz w:val="24"/>
        </w:rPr>
        <w:t>虚拟机的</w:t>
      </w:r>
      <w:r w:rsidR="00CE596A">
        <w:rPr>
          <w:sz w:val="24"/>
        </w:rPr>
        <w:t>软件选择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</w:t>
      </w:r>
      <w:r w:rsidR="007F37CE">
        <w:rPr>
          <w:rFonts w:hint="eastAsia"/>
          <w:sz w:val="24"/>
        </w:rPr>
        <w:t>虚拟化</w:t>
      </w:r>
      <w:r w:rsidR="00CE596A">
        <w:rPr>
          <w:rFonts w:hint="eastAsia"/>
          <w:sz w:val="24"/>
        </w:rPr>
        <w:t>了解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</w:t>
      </w:r>
      <w:r w:rsidR="00CE596A">
        <w:rPr>
          <w:rFonts w:hint="eastAsia"/>
          <w:sz w:val="24"/>
        </w:rPr>
        <w:t>企业虚拟化安装</w:t>
      </w:r>
      <w:r w:rsidR="00CE596A">
        <w:rPr>
          <w:sz w:val="24"/>
        </w:rPr>
        <w:t>调试实例</w:t>
      </w:r>
      <w:r>
        <w:rPr>
          <w:rFonts w:ascii="宋体" w:hAnsi="宋体"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</w:t>
      </w:r>
      <w:r w:rsidR="00CE596A">
        <w:rPr>
          <w:rFonts w:hint="eastAsia"/>
          <w:sz w:val="24"/>
        </w:rPr>
        <w:t>企业虚拟化</w:t>
      </w:r>
      <w:r w:rsidR="00CE596A">
        <w:rPr>
          <w:sz w:val="24"/>
        </w:rPr>
        <w:t>的设计安装思路</w:t>
      </w:r>
      <w:r>
        <w:rPr>
          <w:rFonts w:hint="eastAsia"/>
          <w:sz w:val="24"/>
        </w:rPr>
        <w:t>；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、报告结论。</w:t>
      </w:r>
    </w:p>
    <w:p w:rsidR="002D45C1" w:rsidRDefault="002D45C1" w:rsidP="002D45C1">
      <w:pPr>
        <w:spacing w:line="336" w:lineRule="auto"/>
        <w:ind w:leftChars="102" w:left="236" w:hangingChars="9" w:hanging="22"/>
        <w:rPr>
          <w:rFonts w:ascii="宋体" w:hAnsi="宋体"/>
          <w:sz w:val="24"/>
        </w:rPr>
      </w:pPr>
    </w:p>
    <w:p w:rsidR="002D45C1" w:rsidRDefault="002D45C1" w:rsidP="002D45C1">
      <w:pPr>
        <w:rPr>
          <w:b/>
          <w:sz w:val="28"/>
        </w:rPr>
      </w:pPr>
      <w:r>
        <w:rPr>
          <w:rFonts w:hint="eastAsia"/>
          <w:b/>
          <w:sz w:val="28"/>
        </w:rPr>
        <w:t>（四）毕业设计结束所上交的内容清单：</w:t>
      </w:r>
    </w:p>
    <w:p w:rsidR="002D45C1" w:rsidRDefault="002D45C1" w:rsidP="002D45C1">
      <w:pPr>
        <w:numPr>
          <w:ilvl w:val="0"/>
          <w:numId w:val="9"/>
        </w:numPr>
        <w:spacing w:line="336" w:lineRule="auto"/>
      </w:pPr>
      <w:r>
        <w:rPr>
          <w:rFonts w:hint="eastAsia"/>
        </w:rPr>
        <w:t>毕业设计（论文）任务书</w:t>
      </w:r>
    </w:p>
    <w:p w:rsidR="002D45C1" w:rsidRDefault="002D45C1" w:rsidP="002D45C1">
      <w:pPr>
        <w:numPr>
          <w:ilvl w:val="0"/>
          <w:numId w:val="9"/>
        </w:numPr>
        <w:spacing w:line="336" w:lineRule="auto"/>
      </w:pPr>
      <w:r>
        <w:rPr>
          <w:rFonts w:hint="eastAsia"/>
        </w:rPr>
        <w:t>毕业设计（论文）说明书</w:t>
      </w:r>
    </w:p>
    <w:p w:rsidR="002D45C1" w:rsidRDefault="002D45C1" w:rsidP="002D45C1">
      <w:pPr>
        <w:numPr>
          <w:ilvl w:val="0"/>
          <w:numId w:val="9"/>
        </w:numPr>
        <w:spacing w:line="336" w:lineRule="auto"/>
      </w:pPr>
      <w:r>
        <w:rPr>
          <w:rFonts w:hint="eastAsia"/>
        </w:rPr>
        <w:t>毕业设计论文</w:t>
      </w:r>
    </w:p>
    <w:p w:rsidR="002D45C1" w:rsidRDefault="002D45C1" w:rsidP="002D45C1">
      <w:pPr>
        <w:numPr>
          <w:ilvl w:val="0"/>
          <w:numId w:val="9"/>
        </w:numPr>
        <w:spacing w:line="336" w:lineRule="auto"/>
      </w:pPr>
      <w:r>
        <w:rPr>
          <w:rFonts w:hint="eastAsia"/>
        </w:rPr>
        <w:t>毕业设计作品（纯论文的需提供论文支撑材料）</w:t>
      </w:r>
    </w:p>
    <w:p w:rsidR="002D45C1" w:rsidRDefault="002D45C1" w:rsidP="002D45C1">
      <w:pPr>
        <w:numPr>
          <w:ilvl w:val="0"/>
          <w:numId w:val="9"/>
        </w:numPr>
        <w:spacing w:line="336" w:lineRule="auto"/>
      </w:pPr>
      <w:r w:rsidRPr="005F76B5">
        <w:rPr>
          <w:rFonts w:hint="eastAsia"/>
        </w:rPr>
        <w:t>毕业设计（论文）进程表</w:t>
      </w:r>
    </w:p>
    <w:p w:rsidR="002D45C1" w:rsidRDefault="002D45C1" w:rsidP="002D45C1">
      <w:pPr>
        <w:numPr>
          <w:ilvl w:val="0"/>
          <w:numId w:val="9"/>
        </w:numPr>
        <w:spacing w:line="336" w:lineRule="auto"/>
      </w:pPr>
      <w:r>
        <w:rPr>
          <w:rFonts w:hint="eastAsia"/>
        </w:rPr>
        <w:lastRenderedPageBreak/>
        <w:t>上述内容刻成的光盘一张</w:t>
      </w:r>
    </w:p>
    <w:p w:rsidR="002D45C1" w:rsidRDefault="002D45C1" w:rsidP="002D45C1">
      <w:pPr>
        <w:spacing w:line="336" w:lineRule="auto"/>
        <w:ind w:left="780"/>
      </w:pPr>
    </w:p>
    <w:p w:rsidR="002D45C1" w:rsidRDefault="002D45C1" w:rsidP="002D45C1">
      <w:pPr>
        <w:rPr>
          <w:b/>
          <w:sz w:val="28"/>
        </w:rPr>
      </w:pPr>
      <w:r>
        <w:rPr>
          <w:rFonts w:hint="eastAsia"/>
          <w:b/>
          <w:sz w:val="28"/>
        </w:rPr>
        <w:t>（五）、毕业设计（论文）工作：</w:t>
      </w:r>
    </w:p>
    <w:p w:rsidR="002D45C1" w:rsidRDefault="002D45C1" w:rsidP="002D45C1">
      <w:pPr>
        <w:ind w:firstLine="420"/>
        <w:rPr>
          <w:sz w:val="24"/>
        </w:rPr>
      </w:pPr>
      <w:r>
        <w:rPr>
          <w:rFonts w:hint="eastAsia"/>
          <w:sz w:val="24"/>
        </w:rPr>
        <w:t>自</w:t>
      </w:r>
      <w:r>
        <w:rPr>
          <w:rFonts w:hint="eastAsia"/>
          <w:sz w:val="24"/>
        </w:rPr>
        <w:t xml:space="preserve"> 20</w:t>
      </w:r>
      <w:r w:rsidR="001B3A2D">
        <w:rPr>
          <w:sz w:val="24"/>
        </w:rPr>
        <w:t>20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 w:rsidR="001B3A2D">
        <w:rPr>
          <w:sz w:val="24"/>
        </w:rPr>
        <w:t>10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日起至</w:t>
      </w:r>
      <w:r>
        <w:rPr>
          <w:rFonts w:hint="eastAsia"/>
          <w:sz w:val="24"/>
        </w:rPr>
        <w:t xml:space="preserve"> 20</w:t>
      </w:r>
      <w:r w:rsidR="001B3A2D">
        <w:rPr>
          <w:sz w:val="24"/>
        </w:rPr>
        <w:t>20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  <w:r w:rsidR="001B3A2D">
        <w:rPr>
          <w:sz w:val="24"/>
        </w:rPr>
        <w:t>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日止</w:t>
      </w:r>
    </w:p>
    <w:p w:rsidR="002D45C1" w:rsidRPr="007220E4" w:rsidRDefault="002D45C1" w:rsidP="002D45C1">
      <w:pPr>
        <w:ind w:firstLine="420"/>
        <w:rPr>
          <w:sz w:val="24"/>
        </w:rPr>
      </w:pPr>
    </w:p>
    <w:p w:rsidR="002D45C1" w:rsidRDefault="002D45C1" w:rsidP="002D45C1">
      <w:pPr>
        <w:numPr>
          <w:ilvl w:val="0"/>
          <w:numId w:val="10"/>
        </w:numPr>
        <w:ind w:left="900" w:hanging="420"/>
        <w:rPr>
          <w:b/>
          <w:sz w:val="28"/>
        </w:rPr>
      </w:pPr>
      <w:r>
        <w:rPr>
          <w:rFonts w:hint="eastAsia"/>
          <w:b/>
          <w:sz w:val="28"/>
        </w:rPr>
        <w:t>毕业设计（论文）进行的地点：</w:t>
      </w:r>
    </w:p>
    <w:p w:rsidR="002D45C1" w:rsidRDefault="004E62BF" w:rsidP="002D45C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计算机</w:t>
      </w:r>
      <w:r w:rsidR="002D45C1">
        <w:rPr>
          <w:rFonts w:hint="eastAsia"/>
          <w:sz w:val="24"/>
        </w:rPr>
        <w:t>学院</w:t>
      </w:r>
      <w:r>
        <w:rPr>
          <w:rFonts w:hint="eastAsia"/>
          <w:sz w:val="24"/>
        </w:rPr>
        <w:t>实训楼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室</w:t>
      </w:r>
      <w:bookmarkStart w:id="0" w:name="_GoBack"/>
      <w:bookmarkEnd w:id="0"/>
    </w:p>
    <w:p w:rsidR="002D45C1" w:rsidRPr="007220E4" w:rsidRDefault="002D45C1" w:rsidP="002D45C1">
      <w:pPr>
        <w:ind w:firstLineChars="200" w:firstLine="480"/>
        <w:rPr>
          <w:sz w:val="24"/>
        </w:rPr>
      </w:pPr>
    </w:p>
    <w:p w:rsidR="002D45C1" w:rsidRDefault="002D45C1" w:rsidP="002D45C1">
      <w:pPr>
        <w:rPr>
          <w:b/>
          <w:sz w:val="28"/>
        </w:rPr>
      </w:pPr>
      <w:r>
        <w:rPr>
          <w:rFonts w:hint="eastAsia"/>
          <w:b/>
          <w:sz w:val="28"/>
        </w:rPr>
        <w:t>（七）主要参考资料及文献：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[1]刘冬. 《虚拟机技术在计算机实际教学中的应用》[M].中国科技信息,2010.8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[2]龚京民.虚拟机技术在《计算机组装与维护》实际教学中的应用[M],2009.1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[3] 黎玉桥. 《服务器虚拟化架构研究开发研究》</w:t>
      </w:r>
      <w:r w:rsidRPr="001B43FB">
        <w:rPr>
          <w:rFonts w:ascii="宋体" w:hAnsi="宋体"/>
          <w:szCs w:val="21"/>
        </w:rPr>
        <w:t>[M].</w:t>
      </w:r>
      <w:r w:rsidRPr="001B43FB">
        <w:rPr>
          <w:rFonts w:ascii="宋体" w:hAnsi="宋体" w:hint="eastAsia"/>
          <w:szCs w:val="21"/>
        </w:rPr>
        <w:t>开发研究,2011.2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[4] 黄志宝. 《基于虚拟化的容灾业务自动部署和自动迁移研究与实现国防科学》[M].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 xml:space="preserve">   技术大学学报,</w:t>
      </w:r>
      <w:r w:rsidRPr="001B43FB">
        <w:rPr>
          <w:rFonts w:ascii="宋体" w:hAnsi="宋体"/>
          <w:szCs w:val="21"/>
        </w:rPr>
        <w:t>2012.3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[5] 王保平. 《带虚拟化技术支持的内核定制编译》[M].国防科学技术大学学报,2012.5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[6] 王</w:t>
      </w:r>
      <w:r w:rsidRPr="001B43FB">
        <w:rPr>
          <w:rFonts w:ascii="宋体" w:hAnsi="宋体"/>
          <w:szCs w:val="21"/>
        </w:rPr>
        <w:t>春海.</w:t>
      </w:r>
      <w:r w:rsidRPr="001B43FB">
        <w:rPr>
          <w:rFonts w:ascii="宋体" w:hAnsi="宋体" w:hint="eastAsia"/>
          <w:szCs w:val="21"/>
        </w:rPr>
        <w:t>《深入</w:t>
      </w:r>
      <w:r w:rsidRPr="001B43FB">
        <w:rPr>
          <w:rFonts w:ascii="宋体" w:hAnsi="宋体"/>
          <w:szCs w:val="21"/>
        </w:rPr>
        <w:t>学习</w:t>
      </w:r>
      <w:r w:rsidRPr="001B43FB">
        <w:rPr>
          <w:rFonts w:ascii="宋体" w:hAnsi="宋体" w:hint="eastAsia"/>
          <w:szCs w:val="21"/>
        </w:rPr>
        <w:t>VM</w:t>
      </w:r>
      <w:r w:rsidRPr="001B43FB">
        <w:rPr>
          <w:rFonts w:ascii="宋体" w:hAnsi="宋体"/>
          <w:szCs w:val="21"/>
        </w:rPr>
        <w:t>ware vSphere 6</w:t>
      </w:r>
      <w:r w:rsidRPr="001B43FB">
        <w:rPr>
          <w:rFonts w:ascii="宋体" w:hAnsi="宋体" w:hint="eastAsia"/>
          <w:szCs w:val="21"/>
        </w:rPr>
        <w:t>》[M].人民</w:t>
      </w:r>
      <w:r w:rsidRPr="001B43FB">
        <w:rPr>
          <w:rFonts w:ascii="宋体" w:hAnsi="宋体"/>
          <w:szCs w:val="21"/>
        </w:rPr>
        <w:t>邮电出版社</w:t>
      </w:r>
      <w:r w:rsidRPr="001B43FB">
        <w:rPr>
          <w:rFonts w:ascii="宋体" w:hAnsi="宋体" w:hint="eastAsia"/>
          <w:szCs w:val="21"/>
        </w:rPr>
        <w:t>，2016.6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[7]N</w:t>
      </w:r>
      <w:r w:rsidRPr="001B43FB">
        <w:rPr>
          <w:rFonts w:ascii="宋体" w:hAnsi="宋体"/>
          <w:szCs w:val="21"/>
        </w:rPr>
        <w:t>ick Marshall,Grant Orchard,Josh Atwell.</w:t>
      </w:r>
      <w:r w:rsidRPr="001B43FB">
        <w:rPr>
          <w:rFonts w:ascii="宋体" w:hAnsi="宋体" w:hint="eastAsia"/>
          <w:szCs w:val="21"/>
        </w:rPr>
        <w:t>《精通VM</w:t>
      </w:r>
      <w:r w:rsidRPr="001B43FB">
        <w:rPr>
          <w:rFonts w:ascii="宋体" w:hAnsi="宋体"/>
          <w:szCs w:val="21"/>
        </w:rPr>
        <w:t>ware vSphere 6</w:t>
      </w:r>
      <w:r w:rsidRPr="001B43FB">
        <w:rPr>
          <w:rFonts w:ascii="宋体" w:hAnsi="宋体" w:hint="eastAsia"/>
          <w:szCs w:val="21"/>
        </w:rPr>
        <w:t>》[M].人民邮电出版社，2016.11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[8]何坤源.</w:t>
      </w:r>
      <w:r w:rsidRPr="001B43FB">
        <w:rPr>
          <w:rFonts w:ascii="宋体" w:hAnsi="宋体"/>
          <w:szCs w:val="21"/>
        </w:rPr>
        <w:t>《</w:t>
      </w:r>
      <w:r w:rsidRPr="001B43FB">
        <w:rPr>
          <w:rFonts w:ascii="宋体" w:hAnsi="宋体" w:hint="eastAsia"/>
          <w:szCs w:val="21"/>
        </w:rPr>
        <w:t>VM</w:t>
      </w:r>
      <w:r w:rsidRPr="001B43FB">
        <w:rPr>
          <w:rFonts w:ascii="宋体" w:hAnsi="宋体"/>
          <w:szCs w:val="21"/>
        </w:rPr>
        <w:t>ware vSphere 6</w:t>
      </w:r>
      <w:r w:rsidRPr="001B43FB">
        <w:rPr>
          <w:rFonts w:ascii="宋体" w:hAnsi="宋体" w:hint="eastAsia"/>
          <w:szCs w:val="21"/>
        </w:rPr>
        <w:t>虚拟化</w:t>
      </w:r>
      <w:r w:rsidRPr="001B43FB">
        <w:rPr>
          <w:rFonts w:ascii="宋体" w:hAnsi="宋体"/>
          <w:szCs w:val="21"/>
        </w:rPr>
        <w:t>构架实战指南》</w:t>
      </w:r>
      <w:r w:rsidRPr="001B43FB">
        <w:rPr>
          <w:rFonts w:ascii="宋体" w:hAnsi="宋体" w:hint="eastAsia"/>
          <w:szCs w:val="21"/>
        </w:rPr>
        <w:t>[M].人民邮电出版社，2016.9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 w:hint="eastAsia"/>
          <w:szCs w:val="21"/>
        </w:rPr>
        <w:t>[9]</w:t>
      </w:r>
      <w:r w:rsidRPr="001B43FB">
        <w:rPr>
          <w:rFonts w:ascii="宋体" w:hAnsi="宋体"/>
          <w:szCs w:val="21"/>
        </w:rPr>
        <w:t xml:space="preserve"> </w:t>
      </w:r>
      <w:hyperlink r:id="rId7" w:history="1">
        <w:r w:rsidRPr="001B43FB">
          <w:rPr>
            <w:rFonts w:ascii="宋体" w:hAnsi="宋体"/>
            <w:szCs w:val="21"/>
          </w:rPr>
          <w:t>http://blog.sina.com.cn/s/blog_c2a66b49010190zy.html</w:t>
        </w:r>
      </w:hyperlink>
      <w:r w:rsidRPr="001B43FB">
        <w:rPr>
          <w:rFonts w:ascii="宋体" w:hAnsi="宋体" w:hint="eastAsia"/>
          <w:szCs w:val="21"/>
        </w:rPr>
        <w:t>张洪</w:t>
      </w:r>
      <w:r w:rsidRPr="001B43FB">
        <w:rPr>
          <w:rFonts w:ascii="宋体" w:hAnsi="宋体"/>
          <w:szCs w:val="21"/>
        </w:rPr>
        <w:t>洋的博客</w:t>
      </w:r>
    </w:p>
    <w:p w:rsidR="001B43FB" w:rsidRPr="001B43FB" w:rsidRDefault="001B43FB" w:rsidP="001B43FB">
      <w:pPr>
        <w:spacing w:line="360" w:lineRule="auto"/>
        <w:rPr>
          <w:rFonts w:ascii="宋体" w:hAnsi="宋体"/>
          <w:szCs w:val="21"/>
        </w:rPr>
      </w:pPr>
      <w:r w:rsidRPr="001B43FB">
        <w:rPr>
          <w:rFonts w:ascii="宋体" w:hAnsi="宋体"/>
          <w:szCs w:val="21"/>
        </w:rPr>
        <w:t xml:space="preserve">[10] </w:t>
      </w:r>
      <w:hyperlink r:id="rId8" w:history="1">
        <w:r w:rsidRPr="001B43FB">
          <w:rPr>
            <w:rFonts w:ascii="宋体" w:hAnsi="宋体"/>
            <w:szCs w:val="21"/>
          </w:rPr>
          <w:t>http://xdwqs.blog.51cto.com/4758880/1622775</w:t>
        </w:r>
      </w:hyperlink>
      <w:r w:rsidRPr="001B43FB">
        <w:rPr>
          <w:rFonts w:ascii="宋体" w:hAnsi="宋体" w:hint="eastAsia"/>
          <w:szCs w:val="21"/>
        </w:rPr>
        <w:t>王庆帅</w:t>
      </w:r>
      <w:r w:rsidRPr="001B43FB">
        <w:rPr>
          <w:rFonts w:ascii="宋体" w:hAnsi="宋体"/>
          <w:szCs w:val="21"/>
        </w:rPr>
        <w:t>的博客</w:t>
      </w:r>
    </w:p>
    <w:p w:rsidR="002D45C1" w:rsidRPr="001B43FB" w:rsidRDefault="002D45C1" w:rsidP="002D45C1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</w:p>
    <w:p w:rsidR="002D45C1" w:rsidRDefault="002D45C1" w:rsidP="002D45C1"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</w:p>
    <w:p w:rsidR="002D45C1" w:rsidRPr="00320E52" w:rsidRDefault="002D45C1" w:rsidP="002D45C1">
      <w:pPr>
        <w:spacing w:line="288" w:lineRule="auto"/>
        <w:rPr>
          <w:b/>
          <w:sz w:val="28"/>
        </w:rPr>
      </w:pPr>
      <w:r w:rsidRPr="00320E52">
        <w:rPr>
          <w:rFonts w:hint="eastAsia"/>
          <w:b/>
          <w:sz w:val="28"/>
        </w:rPr>
        <w:t xml:space="preserve">                               </w:t>
      </w:r>
      <w:r w:rsidRPr="00320E52">
        <w:rPr>
          <w:rFonts w:hint="eastAsia"/>
          <w:b/>
          <w:sz w:val="28"/>
        </w:rPr>
        <w:t>学</w:t>
      </w:r>
      <w:r w:rsidRPr="00320E52">
        <w:rPr>
          <w:rFonts w:hint="eastAsia"/>
          <w:b/>
          <w:sz w:val="28"/>
        </w:rPr>
        <w:t xml:space="preserve">    </w:t>
      </w:r>
      <w:r w:rsidRPr="00320E52">
        <w:rPr>
          <w:rFonts w:hint="eastAsia"/>
          <w:b/>
          <w:sz w:val="28"/>
        </w:rPr>
        <w:t>生：</w:t>
      </w:r>
      <w:r w:rsidRPr="00320E52">
        <w:rPr>
          <w:rFonts w:hint="eastAsia"/>
          <w:b/>
          <w:sz w:val="28"/>
          <w:u w:val="single"/>
        </w:rPr>
        <w:t xml:space="preserve">           </w:t>
      </w:r>
      <w:r w:rsidRPr="00320E52">
        <w:rPr>
          <w:rFonts w:hint="eastAsia"/>
          <w:b/>
          <w:sz w:val="28"/>
        </w:rPr>
        <w:t>（签字）</w:t>
      </w:r>
    </w:p>
    <w:p w:rsidR="002D45C1" w:rsidRPr="009955A0" w:rsidRDefault="002D45C1" w:rsidP="002D45C1">
      <w:pPr>
        <w:spacing w:line="288" w:lineRule="auto"/>
        <w:rPr>
          <w:b/>
          <w:color w:val="FF0000"/>
          <w:sz w:val="28"/>
          <w:szCs w:val="28"/>
        </w:rPr>
      </w:pPr>
      <w:r w:rsidRPr="00320E52">
        <w:rPr>
          <w:rFonts w:hint="eastAsia"/>
          <w:b/>
          <w:sz w:val="28"/>
        </w:rPr>
        <w:t xml:space="preserve">                         </w:t>
      </w:r>
      <w:r>
        <w:rPr>
          <w:rFonts w:hint="eastAsia"/>
          <w:b/>
          <w:sz w:val="28"/>
        </w:rPr>
        <w:t xml:space="preserve">      </w:t>
      </w:r>
      <w:r w:rsidRPr="00320E52">
        <w:rPr>
          <w:rFonts w:hint="eastAsia"/>
          <w:b/>
          <w:sz w:val="28"/>
        </w:rPr>
        <w:t>日</w:t>
      </w:r>
      <w:r w:rsidRPr="00320E52">
        <w:rPr>
          <w:rFonts w:hint="eastAsia"/>
          <w:b/>
          <w:sz w:val="28"/>
        </w:rPr>
        <w:t xml:space="preserve">    </w:t>
      </w:r>
      <w:r w:rsidRPr="00320E52">
        <w:rPr>
          <w:rFonts w:hint="eastAsia"/>
          <w:b/>
          <w:sz w:val="28"/>
        </w:rPr>
        <w:t>期：</w:t>
      </w:r>
      <w:r w:rsidRPr="00320E52">
        <w:rPr>
          <w:rFonts w:hint="eastAsia"/>
          <w:b/>
          <w:sz w:val="28"/>
          <w:u w:val="single"/>
        </w:rPr>
        <w:t>20</w:t>
      </w:r>
      <w:r w:rsidR="001B3A2D">
        <w:rPr>
          <w:b/>
          <w:sz w:val="28"/>
          <w:u w:val="single"/>
        </w:rPr>
        <w:t>20</w:t>
      </w:r>
      <w:r w:rsidRPr="00320E52">
        <w:rPr>
          <w:rFonts w:hint="eastAsia"/>
          <w:b/>
          <w:sz w:val="28"/>
          <w:u w:val="single"/>
        </w:rPr>
        <w:t xml:space="preserve"> </w:t>
      </w:r>
      <w:r w:rsidRPr="00320E52">
        <w:rPr>
          <w:rFonts w:hint="eastAsia"/>
          <w:b/>
          <w:sz w:val="28"/>
          <w:u w:val="single"/>
        </w:rPr>
        <w:t>年</w:t>
      </w:r>
      <w:r w:rsidRPr="00320E52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05</w:t>
      </w:r>
      <w:r w:rsidRPr="00320E52">
        <w:rPr>
          <w:rFonts w:hint="eastAsia"/>
          <w:b/>
          <w:sz w:val="28"/>
          <w:u w:val="single"/>
        </w:rPr>
        <w:t xml:space="preserve"> </w:t>
      </w:r>
      <w:r w:rsidRPr="00320E52">
        <w:rPr>
          <w:rFonts w:hint="eastAsia"/>
          <w:b/>
          <w:sz w:val="28"/>
          <w:u w:val="single"/>
        </w:rPr>
        <w:t>月</w:t>
      </w:r>
      <w:r w:rsidRPr="00320E52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</w:t>
      </w:r>
      <w:r w:rsidR="001B3A2D">
        <w:rPr>
          <w:b/>
          <w:sz w:val="28"/>
          <w:u w:val="single"/>
        </w:rPr>
        <w:t>5</w:t>
      </w:r>
      <w:r w:rsidRPr="00320E52">
        <w:rPr>
          <w:rFonts w:hint="eastAsia"/>
          <w:b/>
          <w:sz w:val="28"/>
          <w:u w:val="single"/>
        </w:rPr>
        <w:t>日</w:t>
      </w:r>
      <w:r w:rsidRPr="00320E52">
        <w:rPr>
          <w:b/>
          <w:sz w:val="40"/>
          <w:szCs w:val="28"/>
        </w:rPr>
        <w:br w:type="page"/>
      </w:r>
      <w:r w:rsidRPr="00A45F11">
        <w:rPr>
          <w:rFonts w:hint="eastAsia"/>
          <w:b/>
          <w:sz w:val="28"/>
          <w:szCs w:val="28"/>
        </w:rPr>
        <w:lastRenderedPageBreak/>
        <w:t>指导教师意见：</w:t>
      </w:r>
    </w:p>
    <w:p w:rsidR="002D45C1" w:rsidRPr="009955A0" w:rsidRDefault="002D45C1" w:rsidP="002D45C1">
      <w:pPr>
        <w:spacing w:line="360" w:lineRule="auto"/>
        <w:rPr>
          <w:b/>
          <w:color w:val="FF0000"/>
          <w:sz w:val="28"/>
          <w:szCs w:val="28"/>
        </w:rPr>
      </w:pPr>
    </w:p>
    <w:p w:rsidR="002D45C1" w:rsidRPr="009955A0" w:rsidRDefault="002D45C1" w:rsidP="002D45C1">
      <w:pPr>
        <w:spacing w:line="360" w:lineRule="auto"/>
        <w:rPr>
          <w:b/>
          <w:color w:val="FF0000"/>
          <w:sz w:val="28"/>
          <w:szCs w:val="28"/>
        </w:rPr>
      </w:pPr>
    </w:p>
    <w:p w:rsidR="002D45C1" w:rsidRPr="009955A0" w:rsidRDefault="002D45C1" w:rsidP="002D45C1">
      <w:pPr>
        <w:spacing w:line="360" w:lineRule="auto"/>
        <w:rPr>
          <w:color w:val="FF0000"/>
        </w:rPr>
      </w:pPr>
      <w:r w:rsidRPr="009955A0">
        <w:rPr>
          <w:rFonts w:hint="eastAsia"/>
          <w:color w:val="FF0000"/>
          <w:sz w:val="28"/>
          <w:szCs w:val="28"/>
        </w:rPr>
        <w:t xml:space="preserve">   </w:t>
      </w:r>
    </w:p>
    <w:p w:rsidR="002D45C1" w:rsidRPr="009955A0" w:rsidRDefault="002D45C1" w:rsidP="002D45C1">
      <w:pPr>
        <w:rPr>
          <w:color w:val="FF0000"/>
        </w:rPr>
      </w:pPr>
    </w:p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>
      <w:r w:rsidRPr="00693323">
        <w:rPr>
          <w:rFonts w:hint="eastAsia"/>
          <w:b/>
          <w:sz w:val="28"/>
          <w:szCs w:val="28"/>
        </w:rPr>
        <w:t>成绩评定</w:t>
      </w:r>
      <w:r w:rsidRPr="00693323">
        <w:rPr>
          <w:rFonts w:hint="eastAsia"/>
          <w:b/>
          <w:sz w:val="28"/>
          <w:szCs w:val="28"/>
        </w:rPr>
        <w:t>(</w:t>
      </w:r>
      <w:r w:rsidRPr="00693323">
        <w:rPr>
          <w:rFonts w:hint="eastAsia"/>
          <w:b/>
          <w:sz w:val="28"/>
          <w:szCs w:val="28"/>
        </w:rPr>
        <w:t>百分制</w:t>
      </w:r>
      <w:r w:rsidRPr="00693323">
        <w:rPr>
          <w:rFonts w:hint="eastAsia"/>
          <w:b/>
          <w:sz w:val="28"/>
          <w:szCs w:val="28"/>
        </w:rPr>
        <w:t>):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Pr="00320E52" w:rsidRDefault="002D45C1" w:rsidP="002D45C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</w:t>
      </w:r>
      <w:r w:rsidRPr="00320E52">
        <w:rPr>
          <w:rFonts w:hint="eastAsia"/>
          <w:b/>
          <w:sz w:val="28"/>
          <w:szCs w:val="28"/>
        </w:rPr>
        <w:t>指导老师</w:t>
      </w:r>
      <w:r w:rsidRPr="00320E52">
        <w:rPr>
          <w:rFonts w:hint="eastAsia"/>
          <w:b/>
          <w:sz w:val="28"/>
          <w:szCs w:val="28"/>
        </w:rPr>
        <w:t xml:space="preserve">  ____________</w:t>
      </w:r>
      <w:r w:rsidRPr="00320E52">
        <w:rPr>
          <w:rFonts w:hint="eastAsia"/>
          <w:b/>
          <w:sz w:val="28"/>
          <w:szCs w:val="28"/>
        </w:rPr>
        <w:t>（签字）</w:t>
      </w:r>
    </w:p>
    <w:p w:rsidR="002D45C1" w:rsidRDefault="002D45C1" w:rsidP="002D45C1">
      <w:r>
        <w:rPr>
          <w:rFonts w:hint="eastAsia"/>
          <w:b/>
          <w:sz w:val="28"/>
          <w:szCs w:val="28"/>
        </w:rPr>
        <w:t xml:space="preserve">                               </w:t>
      </w:r>
      <w:r w:rsidRPr="00320E52">
        <w:rPr>
          <w:rFonts w:hint="eastAsia"/>
          <w:b/>
          <w:sz w:val="28"/>
          <w:szCs w:val="28"/>
        </w:rPr>
        <w:t>日</w:t>
      </w:r>
      <w:r w:rsidRPr="00320E52">
        <w:rPr>
          <w:rFonts w:hint="eastAsia"/>
          <w:b/>
          <w:sz w:val="28"/>
          <w:szCs w:val="28"/>
        </w:rPr>
        <w:t xml:space="preserve">    </w:t>
      </w:r>
      <w:r w:rsidRPr="00320E52">
        <w:rPr>
          <w:rFonts w:hint="eastAsia"/>
          <w:b/>
          <w:sz w:val="28"/>
          <w:szCs w:val="28"/>
        </w:rPr>
        <w:t>期</w:t>
      </w:r>
      <w:r w:rsidRPr="00320E52"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</w:t>
      </w:r>
      <w:r w:rsidRPr="00320E52">
        <w:rPr>
          <w:rFonts w:hint="eastAsia"/>
          <w:b/>
          <w:sz w:val="28"/>
          <w:szCs w:val="28"/>
        </w:rPr>
        <w:t>年</w:t>
      </w:r>
      <w:r w:rsidRPr="00320E52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320E52">
        <w:rPr>
          <w:rFonts w:hint="eastAsia"/>
          <w:b/>
          <w:sz w:val="28"/>
          <w:szCs w:val="28"/>
        </w:rPr>
        <w:t xml:space="preserve"> </w:t>
      </w:r>
      <w:r w:rsidRPr="00320E52">
        <w:rPr>
          <w:rFonts w:hint="eastAsia"/>
          <w:b/>
          <w:sz w:val="28"/>
          <w:szCs w:val="28"/>
        </w:rPr>
        <w:t>月</w:t>
      </w:r>
      <w:r w:rsidRPr="00320E52"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 w:rsidRPr="00320E52">
        <w:rPr>
          <w:rFonts w:hint="eastAsia"/>
          <w:b/>
          <w:sz w:val="28"/>
          <w:szCs w:val="28"/>
        </w:rPr>
        <w:t>日</w:t>
      </w:r>
    </w:p>
    <w:p w:rsidR="002D45C1" w:rsidRDefault="002D45C1" w:rsidP="002D45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28"/>
          <w:szCs w:val="28"/>
        </w:rPr>
        <w:lastRenderedPageBreak/>
        <w:t>答辩小组评审意见：</w:t>
      </w:r>
    </w:p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Default="002D45C1" w:rsidP="002D45C1"/>
    <w:p w:rsidR="002D45C1" w:rsidRPr="002F3787" w:rsidRDefault="002D45C1" w:rsidP="002D45C1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             </w:t>
      </w:r>
      <w:r w:rsidRPr="002F3787">
        <w:rPr>
          <w:rFonts w:hint="eastAsia"/>
          <w:b/>
          <w:sz w:val="28"/>
        </w:rPr>
        <w:t>答辩小组成员签名：</w:t>
      </w:r>
    </w:p>
    <w:p w:rsidR="002D45C1" w:rsidRPr="002F3787" w:rsidRDefault="002D45C1" w:rsidP="002D45C1">
      <w:pPr>
        <w:ind w:firstLineChars="3207" w:firstLine="9015"/>
        <w:rPr>
          <w:b/>
          <w:sz w:val="28"/>
        </w:rPr>
      </w:pPr>
    </w:p>
    <w:p w:rsidR="002D45C1" w:rsidRDefault="002D45C1" w:rsidP="002D45C1">
      <w:pPr>
        <w:rPr>
          <w:b/>
          <w:sz w:val="28"/>
          <w:u w:val="dottedHeavy"/>
        </w:rPr>
      </w:pPr>
    </w:p>
    <w:p w:rsidR="002D45C1" w:rsidRPr="002F3787" w:rsidRDefault="002D45C1" w:rsidP="002D45C1">
      <w:pPr>
        <w:jc w:val="left"/>
        <w:rPr>
          <w:b/>
          <w:sz w:val="28"/>
        </w:rPr>
      </w:pPr>
      <w:r w:rsidRPr="002F3787">
        <w:rPr>
          <w:rFonts w:hint="eastAsia"/>
          <w:b/>
          <w:sz w:val="28"/>
        </w:rPr>
        <w:t xml:space="preserve">                                </w:t>
      </w:r>
      <w:r>
        <w:rPr>
          <w:rFonts w:hint="eastAsia"/>
          <w:b/>
          <w:sz w:val="28"/>
        </w:rPr>
        <w:t xml:space="preserve">      </w:t>
      </w:r>
      <w:r w:rsidRPr="002F3787">
        <w:rPr>
          <w:rFonts w:hint="eastAsia"/>
          <w:b/>
          <w:sz w:val="28"/>
        </w:rPr>
        <w:t>年</w:t>
      </w:r>
      <w:r w:rsidRPr="002F3787">
        <w:rPr>
          <w:rFonts w:hint="eastAsia"/>
          <w:b/>
          <w:sz w:val="28"/>
        </w:rPr>
        <w:t xml:space="preserve">    </w:t>
      </w:r>
      <w:r w:rsidRPr="002F3787">
        <w:rPr>
          <w:rFonts w:hint="eastAsia"/>
          <w:b/>
          <w:sz w:val="28"/>
        </w:rPr>
        <w:t>月</w:t>
      </w:r>
      <w:r w:rsidRPr="002F3787">
        <w:rPr>
          <w:rFonts w:hint="eastAsia"/>
          <w:b/>
          <w:sz w:val="28"/>
        </w:rPr>
        <w:t xml:space="preserve">    </w:t>
      </w:r>
      <w:r w:rsidRPr="002F3787">
        <w:rPr>
          <w:rFonts w:hint="eastAsia"/>
          <w:b/>
          <w:sz w:val="28"/>
        </w:rPr>
        <w:t>日</w:t>
      </w:r>
      <w:r w:rsidRPr="002F3787">
        <w:rPr>
          <w:rFonts w:hint="eastAsia"/>
          <w:b/>
          <w:sz w:val="28"/>
        </w:rPr>
        <w:t xml:space="preserve"> </w:t>
      </w:r>
    </w:p>
    <w:p w:rsidR="002D45C1" w:rsidRPr="002F3787" w:rsidRDefault="002D45C1" w:rsidP="002D45C1">
      <w:pPr>
        <w:rPr>
          <w:b/>
          <w:sz w:val="28"/>
        </w:rPr>
      </w:pPr>
    </w:p>
    <w:p w:rsidR="002D45C1" w:rsidRPr="002F3787" w:rsidRDefault="002D45C1" w:rsidP="002D45C1">
      <w:pPr>
        <w:rPr>
          <w:b/>
          <w:sz w:val="28"/>
        </w:rPr>
      </w:pPr>
    </w:p>
    <w:p w:rsidR="002D45C1" w:rsidRPr="002F3787" w:rsidRDefault="002D45C1" w:rsidP="002D45C1">
      <w:pPr>
        <w:ind w:firstLineChars="200" w:firstLine="562"/>
        <w:rPr>
          <w:b/>
          <w:sz w:val="28"/>
        </w:rPr>
      </w:pPr>
    </w:p>
    <w:p w:rsidR="002D45C1" w:rsidRPr="002F3787" w:rsidRDefault="002D45C1" w:rsidP="002D45C1">
      <w:pPr>
        <w:rPr>
          <w:b/>
          <w:sz w:val="28"/>
        </w:rPr>
      </w:pPr>
      <w:r w:rsidRPr="002F3787">
        <w:rPr>
          <w:rFonts w:hint="eastAsia"/>
          <w:b/>
          <w:sz w:val="28"/>
        </w:rPr>
        <w:t>成绩评定：</w:t>
      </w:r>
    </w:p>
    <w:p w:rsidR="002D45C1" w:rsidRPr="002F3787" w:rsidRDefault="002D45C1" w:rsidP="002D45C1">
      <w:pPr>
        <w:rPr>
          <w:b/>
          <w:sz w:val="28"/>
        </w:rPr>
      </w:pPr>
    </w:p>
    <w:p w:rsidR="002D45C1" w:rsidRPr="002F3787" w:rsidRDefault="002D45C1" w:rsidP="002D45C1">
      <w:pPr>
        <w:rPr>
          <w:b/>
          <w:sz w:val="28"/>
        </w:rPr>
      </w:pPr>
      <w:r w:rsidRPr="002F3787">
        <w:rPr>
          <w:rFonts w:hint="eastAsia"/>
          <w:b/>
          <w:sz w:val="28"/>
        </w:rPr>
        <w:t>答辩地点：</w:t>
      </w:r>
    </w:p>
    <w:p w:rsidR="002D45C1" w:rsidRPr="002F3787" w:rsidRDefault="002D45C1" w:rsidP="002D45C1">
      <w:pPr>
        <w:rPr>
          <w:b/>
          <w:sz w:val="28"/>
        </w:rPr>
      </w:pPr>
    </w:p>
    <w:p w:rsidR="002D45C1" w:rsidRPr="002F3787" w:rsidRDefault="002D45C1" w:rsidP="002D45C1">
      <w:pPr>
        <w:rPr>
          <w:b/>
          <w:sz w:val="28"/>
        </w:rPr>
      </w:pPr>
    </w:p>
    <w:p w:rsidR="002D45C1" w:rsidRPr="002F3787" w:rsidRDefault="002D45C1" w:rsidP="002D45C1">
      <w:pPr>
        <w:rPr>
          <w:b/>
          <w:sz w:val="28"/>
        </w:rPr>
      </w:pPr>
      <w:r w:rsidRPr="002F3787">
        <w:rPr>
          <w:rFonts w:hint="eastAsia"/>
          <w:b/>
          <w:sz w:val="28"/>
        </w:rPr>
        <w:t>答辩时间：</w:t>
      </w:r>
      <w:r w:rsidRPr="002F3787">
        <w:rPr>
          <w:rFonts w:hint="eastAsia"/>
          <w:b/>
          <w:sz w:val="28"/>
        </w:rPr>
        <w:t xml:space="preserve">    </w:t>
      </w:r>
      <w:r w:rsidRPr="002F3787">
        <w:rPr>
          <w:rFonts w:hint="eastAsia"/>
          <w:b/>
          <w:sz w:val="28"/>
        </w:rPr>
        <w:t>年</w:t>
      </w:r>
      <w:r w:rsidRPr="002F3787">
        <w:rPr>
          <w:rFonts w:hint="eastAsia"/>
          <w:b/>
          <w:sz w:val="28"/>
        </w:rPr>
        <w:t xml:space="preserve">    </w:t>
      </w:r>
      <w:r w:rsidRPr="002F3787">
        <w:rPr>
          <w:rFonts w:hint="eastAsia"/>
          <w:b/>
          <w:sz w:val="28"/>
        </w:rPr>
        <w:t>月</w:t>
      </w:r>
      <w:r w:rsidRPr="002F3787">
        <w:rPr>
          <w:rFonts w:hint="eastAsia"/>
          <w:b/>
          <w:sz w:val="28"/>
        </w:rPr>
        <w:t xml:space="preserve">    </w:t>
      </w:r>
      <w:r w:rsidRPr="002F3787">
        <w:rPr>
          <w:rFonts w:hint="eastAsia"/>
          <w:b/>
          <w:sz w:val="28"/>
        </w:rPr>
        <w:t>日</w:t>
      </w:r>
    </w:p>
    <w:p w:rsidR="002D45C1" w:rsidRDefault="002D45C1" w:rsidP="002D45C1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/>
          <w:b/>
          <w:bCs/>
          <w:sz w:val="36"/>
        </w:rPr>
        <w:br w:type="page"/>
      </w:r>
      <w:r>
        <w:rPr>
          <w:rFonts w:ascii="宋体" w:hAnsi="宋体" w:hint="eastAsia"/>
          <w:b/>
          <w:bCs/>
          <w:sz w:val="36"/>
        </w:rPr>
        <w:lastRenderedPageBreak/>
        <w:t>毕业设计（论文）进程表</w:t>
      </w:r>
    </w:p>
    <w:p w:rsidR="002D45C1" w:rsidRDefault="002D45C1" w:rsidP="002D45C1"/>
    <w:tbl>
      <w:tblPr>
        <w:tblW w:w="8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1"/>
        <w:gridCol w:w="2691"/>
        <w:gridCol w:w="1404"/>
        <w:gridCol w:w="1085"/>
        <w:gridCol w:w="1276"/>
      </w:tblGrid>
      <w:tr w:rsidR="002D45C1" w:rsidTr="001A5AD7">
        <w:trPr>
          <w:trHeight w:val="1039"/>
          <w:jc w:val="center"/>
        </w:trPr>
        <w:tc>
          <w:tcPr>
            <w:tcW w:w="2421" w:type="dxa"/>
          </w:tcPr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周 数 日 期</w:t>
            </w:r>
          </w:p>
        </w:tc>
        <w:tc>
          <w:tcPr>
            <w:tcW w:w="2691" w:type="dxa"/>
          </w:tcPr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计 划 完 成 任 务</w:t>
            </w:r>
          </w:p>
        </w:tc>
        <w:tc>
          <w:tcPr>
            <w:tcW w:w="1404" w:type="dxa"/>
          </w:tcPr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实际完成情况</w:t>
            </w:r>
          </w:p>
        </w:tc>
        <w:tc>
          <w:tcPr>
            <w:tcW w:w="1085" w:type="dxa"/>
          </w:tcPr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学生</w:t>
            </w:r>
          </w:p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签字</w:t>
            </w:r>
          </w:p>
        </w:tc>
        <w:tc>
          <w:tcPr>
            <w:tcW w:w="1276" w:type="dxa"/>
          </w:tcPr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教师</w:t>
            </w:r>
          </w:p>
          <w:p w:rsidR="002D45C1" w:rsidRDefault="002D45C1" w:rsidP="00E65D58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签字</w:t>
            </w: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第0周1月-</w:t>
            </w:r>
            <w:r>
              <w:rPr>
                <w:rFonts w:ascii="宋体" w:hAnsi="宋体"/>
                <w:sz w:val="28"/>
                <w:szCs w:val="20"/>
              </w:rPr>
              <w:t>2月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落实课题及内容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第1周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27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收集资料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第2周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3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06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交流课题开展情况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第3周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3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13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确定论文研究方向</w:t>
            </w:r>
          </w:p>
        </w:tc>
        <w:tc>
          <w:tcPr>
            <w:tcW w:w="1404" w:type="dxa"/>
          </w:tcPr>
          <w:p w:rsidR="002D45C1" w:rsidRDefault="001A5AD7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基本</w:t>
            </w:r>
            <w:r w:rsidR="002D45C1"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第4周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3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20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  <w:vAlign w:val="center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收集支撑材料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第5周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3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27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查阅资料反复论证</w:t>
            </w:r>
          </w:p>
        </w:tc>
        <w:tc>
          <w:tcPr>
            <w:tcW w:w="1404" w:type="dxa"/>
          </w:tcPr>
          <w:p w:rsidR="002D45C1" w:rsidRDefault="001A5AD7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基本</w:t>
            </w:r>
            <w:r w:rsidR="002D45C1"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第6周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4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03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调研和论证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第7周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4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10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调研和论证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第8周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4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1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7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提出结论性见解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第9周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4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24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提交论文撰写大纲</w:t>
            </w:r>
          </w:p>
        </w:tc>
        <w:tc>
          <w:tcPr>
            <w:tcW w:w="1404" w:type="dxa"/>
          </w:tcPr>
          <w:p w:rsidR="002D45C1" w:rsidRDefault="001A5AD7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基本</w:t>
            </w:r>
            <w:r w:rsidR="002D45C1"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第10周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5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01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修改论文撰写大纲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第11周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5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08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提交论文初稿</w:t>
            </w:r>
          </w:p>
        </w:tc>
        <w:tc>
          <w:tcPr>
            <w:tcW w:w="1404" w:type="dxa"/>
          </w:tcPr>
          <w:p w:rsidR="002D45C1" w:rsidRDefault="001A5AD7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基本</w:t>
            </w:r>
            <w:r w:rsidR="002D45C1"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第12周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5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15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论文第一次修改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第13周</w:t>
            </w:r>
            <w:r>
              <w:rPr>
                <w:rFonts w:ascii="宋体" w:hAnsi="宋体" w:hint="eastAsia"/>
                <w:sz w:val="28"/>
                <w:szCs w:val="20"/>
                <w:u w:val="single"/>
              </w:rPr>
              <w:t>5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22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论文第二次修改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  <w:tr w:rsidR="002D45C1" w:rsidTr="001A5AD7">
        <w:trPr>
          <w:trHeight w:hRule="exact" w:val="737"/>
          <w:jc w:val="center"/>
        </w:trPr>
        <w:tc>
          <w:tcPr>
            <w:tcW w:w="2421" w:type="dxa"/>
          </w:tcPr>
          <w:p w:rsidR="002D45C1" w:rsidRDefault="002D45C1" w:rsidP="00E65D58">
            <w:pPr>
              <w:rPr>
                <w:rFonts w:ascii="宋体" w:hAnsi="宋体"/>
                <w:sz w:val="28"/>
                <w:szCs w:val="20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第14周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5</w:t>
            </w:r>
            <w:r>
              <w:rPr>
                <w:rFonts w:ascii="宋体" w:hAnsi="宋体" w:hint="eastAsia"/>
                <w:sz w:val="28"/>
                <w:szCs w:val="20"/>
              </w:rPr>
              <w:t>月</w:t>
            </w:r>
            <w:r>
              <w:rPr>
                <w:rFonts w:ascii="宋体" w:hAnsi="宋体"/>
                <w:sz w:val="28"/>
                <w:szCs w:val="20"/>
                <w:u w:val="single"/>
              </w:rPr>
              <w:t>29</w:t>
            </w:r>
            <w:r>
              <w:rPr>
                <w:rFonts w:ascii="宋体" w:hAnsi="宋体" w:hint="eastAsia"/>
                <w:sz w:val="28"/>
                <w:szCs w:val="20"/>
              </w:rPr>
              <w:t>日</w:t>
            </w:r>
          </w:p>
        </w:tc>
        <w:tc>
          <w:tcPr>
            <w:tcW w:w="2691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毕业论文完稿提交</w:t>
            </w:r>
          </w:p>
        </w:tc>
        <w:tc>
          <w:tcPr>
            <w:tcW w:w="1404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  <w:szCs w:val="20"/>
              </w:rPr>
              <w:t>完成</w:t>
            </w:r>
          </w:p>
        </w:tc>
        <w:tc>
          <w:tcPr>
            <w:tcW w:w="1085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  <w:tc>
          <w:tcPr>
            <w:tcW w:w="1276" w:type="dxa"/>
          </w:tcPr>
          <w:p w:rsidR="002D45C1" w:rsidRDefault="002D45C1" w:rsidP="00E65D58">
            <w:pPr>
              <w:rPr>
                <w:rFonts w:ascii="宋体" w:hAnsi="宋体"/>
                <w:sz w:val="28"/>
              </w:rPr>
            </w:pPr>
          </w:p>
        </w:tc>
      </w:tr>
    </w:tbl>
    <w:p w:rsidR="002D45C1" w:rsidRDefault="002D45C1" w:rsidP="002D45C1"/>
    <w:p w:rsidR="00663495" w:rsidRDefault="00DD0775"/>
    <w:sectPr w:rsidR="0066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775" w:rsidRDefault="00DD0775" w:rsidP="00A25B5D">
      <w:r>
        <w:separator/>
      </w:r>
    </w:p>
  </w:endnote>
  <w:endnote w:type="continuationSeparator" w:id="0">
    <w:p w:rsidR="00DD0775" w:rsidRDefault="00DD0775" w:rsidP="00A2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775" w:rsidRDefault="00DD0775" w:rsidP="00A25B5D">
      <w:r>
        <w:separator/>
      </w:r>
    </w:p>
  </w:footnote>
  <w:footnote w:type="continuationSeparator" w:id="0">
    <w:p w:rsidR="00DD0775" w:rsidRDefault="00DD0775" w:rsidP="00A2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5"/>
    <w:multiLevelType w:val="singleLevel"/>
    <w:tmpl w:val="00000005"/>
    <w:lvl w:ilvl="0">
      <w:start w:val="6"/>
      <w:numFmt w:val="chineseCounting"/>
      <w:suff w:val="nothing"/>
      <w:lvlText w:val="（%1）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（%1）"/>
      <w:lvlJc w:val="left"/>
    </w:lvl>
  </w:abstractNum>
  <w:abstractNum w:abstractNumId="3" w15:restartNumberingAfterBreak="0">
    <w:nsid w:val="00000007"/>
    <w:multiLevelType w:val="multilevel"/>
    <w:tmpl w:val="2E2CDB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6" w15:restartNumberingAfterBreak="0">
    <w:nsid w:val="269D2014"/>
    <w:multiLevelType w:val="hybridMultilevel"/>
    <w:tmpl w:val="9648E040"/>
    <w:lvl w:ilvl="0" w:tplc="0000000C">
      <w:start w:val="1"/>
      <w:numFmt w:val="decimal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D41343"/>
    <w:multiLevelType w:val="hybridMultilevel"/>
    <w:tmpl w:val="495CCA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5E4383F"/>
    <w:multiLevelType w:val="hybridMultilevel"/>
    <w:tmpl w:val="EAD6DB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BC82F89"/>
    <w:multiLevelType w:val="multilevel"/>
    <w:tmpl w:val="6BC82F89"/>
    <w:lvl w:ilvl="0">
      <w:start w:val="1"/>
      <w:numFmt w:val="decimal"/>
      <w:lvlText w:val="【%1】"/>
      <w:lvlJc w:val="left"/>
      <w:pPr>
        <w:tabs>
          <w:tab w:val="num" w:pos="846"/>
        </w:tabs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85"/>
    <w:rsid w:val="000A5337"/>
    <w:rsid w:val="000F5243"/>
    <w:rsid w:val="001276CE"/>
    <w:rsid w:val="00137317"/>
    <w:rsid w:val="001A5AD7"/>
    <w:rsid w:val="001B3A2D"/>
    <w:rsid w:val="001B43FB"/>
    <w:rsid w:val="002A5DC7"/>
    <w:rsid w:val="002B28F1"/>
    <w:rsid w:val="002D45C1"/>
    <w:rsid w:val="00304653"/>
    <w:rsid w:val="00364A3F"/>
    <w:rsid w:val="004B4685"/>
    <w:rsid w:val="004E45ED"/>
    <w:rsid w:val="004E62BF"/>
    <w:rsid w:val="00614F40"/>
    <w:rsid w:val="006407B2"/>
    <w:rsid w:val="007A7307"/>
    <w:rsid w:val="007F37CE"/>
    <w:rsid w:val="00905105"/>
    <w:rsid w:val="00A06CB7"/>
    <w:rsid w:val="00A25B5D"/>
    <w:rsid w:val="00B023B5"/>
    <w:rsid w:val="00B72A78"/>
    <w:rsid w:val="00C169D4"/>
    <w:rsid w:val="00CE596A"/>
    <w:rsid w:val="00DB5E54"/>
    <w:rsid w:val="00DD0775"/>
    <w:rsid w:val="00E0726E"/>
    <w:rsid w:val="00EF068D"/>
    <w:rsid w:val="00F7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6E0DDF-3918-4537-9EC5-C9E082A2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B5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B5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25B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dwqs.blog.51cto.com/4758880/162277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c2a66b49010190z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Linshiwei</dc:creator>
  <cp:keywords/>
  <dc:description/>
  <cp:lastModifiedBy>Linshiwei</cp:lastModifiedBy>
  <cp:revision>23</cp:revision>
  <dcterms:created xsi:type="dcterms:W3CDTF">2017-05-14T11:35:00Z</dcterms:created>
  <dcterms:modified xsi:type="dcterms:W3CDTF">2018-03-10T14:45:00Z</dcterms:modified>
</cp:coreProperties>
</file>